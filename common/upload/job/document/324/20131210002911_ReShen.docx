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193" w:rsidRDefault="00A84086">
      <w:pPr>
        <w:pStyle w:val="WW-Default"/>
        <w:jc w:val="center"/>
        <w:rPr>
          <w:b/>
          <w:bCs/>
          <w:sz w:val="28"/>
          <w:szCs w:val="28"/>
        </w:rPr>
      </w:pPr>
      <w:r w:rsidRPr="00034B7E">
        <w:rPr>
          <w:b/>
          <w:bCs/>
          <w:sz w:val="28"/>
          <w:szCs w:val="28"/>
        </w:rPr>
        <w:t xml:space="preserve">Charlie </w:t>
      </w:r>
      <w:proofErr w:type="spellStart"/>
      <w:r w:rsidRPr="00034B7E">
        <w:rPr>
          <w:b/>
          <w:bCs/>
          <w:sz w:val="28"/>
          <w:szCs w:val="28"/>
        </w:rPr>
        <w:t>Shen</w:t>
      </w:r>
      <w:proofErr w:type="spellEnd"/>
    </w:p>
    <w:p w:rsidR="0013442E" w:rsidRPr="0013442E" w:rsidRDefault="0013442E">
      <w:pPr>
        <w:pStyle w:val="WW-Default"/>
        <w:jc w:val="center"/>
        <w:rPr>
          <w:b/>
          <w:bCs/>
          <w:sz w:val="16"/>
          <w:szCs w:val="16"/>
        </w:rPr>
      </w:pPr>
    </w:p>
    <w:p w:rsidR="00812193" w:rsidRDefault="0037411E">
      <w:pPr>
        <w:pStyle w:val="WW-Default"/>
        <w:jc w:val="center"/>
        <w:rPr>
          <w:bCs/>
          <w:sz w:val="22"/>
          <w:szCs w:val="22"/>
        </w:rPr>
      </w:pPr>
      <w:r w:rsidRPr="0037411E">
        <w:rPr>
          <w:bCs/>
          <w:sz w:val="22"/>
          <w:szCs w:val="22"/>
        </w:rPr>
        <w:t>2300 Concord Village Dr, Columbus</w:t>
      </w:r>
      <w:r w:rsidR="006B41A0">
        <w:rPr>
          <w:bCs/>
          <w:sz w:val="22"/>
          <w:szCs w:val="22"/>
        </w:rPr>
        <w:t>,</w:t>
      </w:r>
      <w:r w:rsidRPr="0037411E">
        <w:rPr>
          <w:bCs/>
          <w:sz w:val="22"/>
          <w:szCs w:val="22"/>
        </w:rPr>
        <w:t xml:space="preserve"> </w:t>
      </w:r>
      <w:r w:rsidR="006B41A0">
        <w:rPr>
          <w:bCs/>
          <w:sz w:val="22"/>
          <w:szCs w:val="22"/>
        </w:rPr>
        <w:t>Ohio</w:t>
      </w:r>
      <w:r w:rsidRPr="0037411E">
        <w:rPr>
          <w:bCs/>
          <w:sz w:val="22"/>
          <w:szCs w:val="22"/>
        </w:rPr>
        <w:t xml:space="preserve"> 43220</w:t>
      </w:r>
      <w:r w:rsidR="00811307" w:rsidRPr="0037411E">
        <w:rPr>
          <w:bCs/>
          <w:sz w:val="22"/>
          <w:szCs w:val="22"/>
        </w:rPr>
        <w:t xml:space="preserve"> •</w:t>
      </w:r>
      <w:r w:rsidR="00002B48" w:rsidRPr="0037411E">
        <w:rPr>
          <w:bCs/>
          <w:sz w:val="22"/>
          <w:szCs w:val="22"/>
        </w:rPr>
        <w:t xml:space="preserve"> </w:t>
      </w:r>
      <w:r w:rsidR="00A86717">
        <w:rPr>
          <w:bCs/>
          <w:sz w:val="22"/>
          <w:szCs w:val="22"/>
        </w:rPr>
        <w:t>614-600-2321</w:t>
      </w:r>
      <w:r w:rsidR="00811307" w:rsidRPr="0037411E">
        <w:rPr>
          <w:bCs/>
          <w:sz w:val="22"/>
          <w:szCs w:val="22"/>
        </w:rPr>
        <w:t xml:space="preserve"> • </w:t>
      </w:r>
      <w:hyperlink r:id="rId6" w:history="1">
        <w:r w:rsidR="00F8087A" w:rsidRPr="002C7EC4">
          <w:rPr>
            <w:rStyle w:val="Hyperlink"/>
            <w:bCs/>
            <w:sz w:val="22"/>
            <w:szCs w:val="22"/>
          </w:rPr>
          <w:t>charlie.shen@richmond.edu</w:t>
        </w:r>
      </w:hyperlink>
    </w:p>
    <w:p w:rsidR="00F8087A" w:rsidRDefault="00F8087A">
      <w:pPr>
        <w:pStyle w:val="WW-Default"/>
        <w:jc w:val="center"/>
        <w:rPr>
          <w:bCs/>
          <w:sz w:val="22"/>
          <w:szCs w:val="22"/>
        </w:rPr>
      </w:pPr>
    </w:p>
    <w:p w:rsidR="00F8087A" w:rsidRPr="0037411E" w:rsidRDefault="00F8087A">
      <w:pPr>
        <w:pStyle w:val="WW-Default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Skype ID: </w:t>
      </w:r>
      <w:r w:rsidRPr="0037669B">
        <w:rPr>
          <w:bCs/>
          <w:i/>
          <w:sz w:val="22"/>
          <w:szCs w:val="22"/>
        </w:rPr>
        <w:t>charlieshen2</w:t>
      </w:r>
    </w:p>
    <w:p w:rsidR="00812193" w:rsidRDefault="00812193">
      <w:pPr>
        <w:pStyle w:val="WW-Default"/>
        <w:pBdr>
          <w:bottom w:val="single" w:sz="6" w:space="1" w:color="auto"/>
        </w:pBdr>
        <w:jc w:val="center"/>
      </w:pPr>
    </w:p>
    <w:p w:rsidR="00AB5356" w:rsidRDefault="00AB5356">
      <w:pPr>
        <w:pStyle w:val="WW-Default"/>
      </w:pPr>
    </w:p>
    <w:p w:rsidR="00812193" w:rsidRDefault="00A84086">
      <w:pPr>
        <w:pStyle w:val="WW-Default"/>
      </w:pPr>
      <w:r>
        <w:t>EDUCATION</w:t>
      </w:r>
    </w:p>
    <w:p w:rsidR="00812193" w:rsidRDefault="00812193">
      <w:pPr>
        <w:pStyle w:val="WW-Default"/>
        <w:jc w:val="center"/>
        <w:rPr>
          <w:sz w:val="16"/>
          <w:szCs w:val="16"/>
        </w:rPr>
      </w:pPr>
    </w:p>
    <w:p w:rsidR="00812193" w:rsidRDefault="006B41A0">
      <w:pPr>
        <w:pStyle w:val="WW-Default"/>
      </w:pPr>
      <w:r>
        <w:rPr>
          <w:bCs/>
          <w:i/>
        </w:rPr>
        <w:t xml:space="preserve">University of </w:t>
      </w:r>
      <w:proofErr w:type="gramStart"/>
      <w:r>
        <w:rPr>
          <w:bCs/>
          <w:i/>
        </w:rPr>
        <w:t xml:space="preserve">Richmond </w:t>
      </w:r>
      <w:r w:rsidR="00A84086">
        <w:t>,</w:t>
      </w:r>
      <w:proofErr w:type="gramEnd"/>
      <w:r w:rsidR="00A84086">
        <w:t xml:space="preserve"> R</w:t>
      </w:r>
      <w:r w:rsidR="008E03DE">
        <w:t>ichmond, V</w:t>
      </w:r>
      <w:r>
        <w:t>irginia</w:t>
      </w:r>
      <w:r w:rsidR="008E03DE">
        <w:t xml:space="preserve">  </w:t>
      </w:r>
      <w:r w:rsidR="008E03DE">
        <w:tab/>
      </w:r>
      <w:r w:rsidR="008E03DE">
        <w:tab/>
        <w:t xml:space="preserve">    </w:t>
      </w:r>
      <w:r w:rsidR="00002B48">
        <w:t>Graduated</w:t>
      </w:r>
      <w:r w:rsidR="00A84086">
        <w:t xml:space="preserve"> May 2011</w:t>
      </w:r>
    </w:p>
    <w:p w:rsidR="00812193" w:rsidRDefault="00A84086">
      <w:pPr>
        <w:pStyle w:val="WW-Default"/>
      </w:pPr>
      <w:r>
        <w:t xml:space="preserve">Bachelor of Science in Business Administration, </w:t>
      </w:r>
      <w:r w:rsidR="00002B48">
        <w:t>with major</w:t>
      </w:r>
      <w:r>
        <w:t xml:space="preserve"> in Accounting </w:t>
      </w:r>
    </w:p>
    <w:p w:rsidR="00812193" w:rsidRDefault="00812193">
      <w:pPr>
        <w:pStyle w:val="WW-Default"/>
        <w:rPr>
          <w:sz w:val="16"/>
          <w:szCs w:val="16"/>
        </w:rPr>
      </w:pPr>
    </w:p>
    <w:p w:rsidR="00AB5356" w:rsidRDefault="006B41A0">
      <w:pPr>
        <w:pStyle w:val="WW-Default"/>
      </w:pPr>
      <w:r>
        <w:rPr>
          <w:i/>
        </w:rPr>
        <w:t>Upper Arlington High School</w:t>
      </w:r>
      <w:r>
        <w:t>, Columbus, Ohio                        Graduated June 2007</w:t>
      </w:r>
    </w:p>
    <w:p w:rsidR="006B41A0" w:rsidRPr="006B41A0" w:rsidRDefault="006B41A0">
      <w:pPr>
        <w:pStyle w:val="WW-Default"/>
      </w:pPr>
    </w:p>
    <w:p w:rsidR="00812193" w:rsidRDefault="00A84086">
      <w:pPr>
        <w:pStyle w:val="WW-Default"/>
      </w:pPr>
      <w:r>
        <w:t>PROFESSIONAL EXPERIENCE</w:t>
      </w:r>
    </w:p>
    <w:p w:rsidR="00812193" w:rsidRDefault="00812193">
      <w:pPr>
        <w:pStyle w:val="WW-Default"/>
        <w:rPr>
          <w:rFonts w:eastAsia="Times New Roman"/>
          <w:b/>
          <w:bCs/>
          <w:color w:val="333333"/>
          <w:sz w:val="16"/>
          <w:szCs w:val="16"/>
          <w:u w:val="single"/>
        </w:rPr>
      </w:pPr>
    </w:p>
    <w:p w:rsidR="009E2B98" w:rsidRDefault="009E2B98" w:rsidP="009E2B98">
      <w:pPr>
        <w:pStyle w:val="WW-Default"/>
        <w:rPr>
          <w:rFonts w:eastAsia="Times New Roman"/>
          <w:bCs/>
          <w:color w:val="333333"/>
        </w:rPr>
      </w:pPr>
      <w:r>
        <w:rPr>
          <w:rFonts w:eastAsia="Times New Roman"/>
          <w:bCs/>
          <w:i/>
          <w:color w:val="333333"/>
        </w:rPr>
        <w:t>Contract</w:t>
      </w:r>
      <w:r w:rsidR="00CC3632">
        <w:rPr>
          <w:rFonts w:eastAsia="Times New Roman"/>
          <w:bCs/>
          <w:i/>
          <w:color w:val="333333"/>
        </w:rPr>
        <w:t xml:space="preserve"> Analyst</w:t>
      </w:r>
      <w:r>
        <w:rPr>
          <w:rFonts w:eastAsia="Times New Roman"/>
          <w:bCs/>
          <w:i/>
          <w:color w:val="333333"/>
        </w:rPr>
        <w:t xml:space="preserve"> </w:t>
      </w:r>
      <w:r w:rsidR="00CC3632">
        <w:rPr>
          <w:rFonts w:eastAsia="Times New Roman"/>
          <w:bCs/>
          <w:i/>
          <w:color w:val="333333"/>
        </w:rPr>
        <w:t>Intern</w:t>
      </w:r>
      <w:r>
        <w:rPr>
          <w:rFonts w:eastAsia="Times New Roman"/>
          <w:bCs/>
          <w:color w:val="333333"/>
        </w:rPr>
        <w:t xml:space="preserve">, </w:t>
      </w:r>
      <w:proofErr w:type="spellStart"/>
      <w:r>
        <w:rPr>
          <w:rFonts w:eastAsia="Times New Roman"/>
          <w:bCs/>
          <w:color w:val="333333"/>
        </w:rPr>
        <w:t>Ohiohealth</w:t>
      </w:r>
      <w:proofErr w:type="spellEnd"/>
      <w:r>
        <w:rPr>
          <w:rFonts w:eastAsia="Times New Roman"/>
          <w:bCs/>
          <w:color w:val="333333"/>
        </w:rPr>
        <w:t xml:space="preserve">                                    </w:t>
      </w:r>
      <w:r w:rsidR="00CC3632">
        <w:rPr>
          <w:rFonts w:eastAsia="Times New Roman"/>
          <w:bCs/>
          <w:color w:val="333333"/>
        </w:rPr>
        <w:t xml:space="preserve">      </w:t>
      </w:r>
      <w:r>
        <w:rPr>
          <w:rFonts w:eastAsia="Times New Roman"/>
          <w:bCs/>
          <w:color w:val="333333"/>
        </w:rPr>
        <w:t>April 201</w:t>
      </w:r>
      <w:r w:rsidR="00D42B44">
        <w:rPr>
          <w:rFonts w:eastAsia="Times New Roman"/>
          <w:bCs/>
          <w:color w:val="333333"/>
        </w:rPr>
        <w:t>3</w:t>
      </w:r>
      <w:r>
        <w:rPr>
          <w:rFonts w:eastAsia="Times New Roman"/>
          <w:bCs/>
          <w:color w:val="333333"/>
        </w:rPr>
        <w:t xml:space="preserve"> – </w:t>
      </w:r>
      <w:r w:rsidR="00D42B44">
        <w:rPr>
          <w:rFonts w:eastAsia="Times New Roman"/>
          <w:bCs/>
          <w:color w:val="333333"/>
        </w:rPr>
        <w:t>July 2013</w:t>
      </w:r>
    </w:p>
    <w:p w:rsidR="009E2B98" w:rsidRPr="009E2B98" w:rsidRDefault="009E2B98" w:rsidP="009E2B98">
      <w:pPr>
        <w:pStyle w:val="msolistparagraph0"/>
        <w:numPr>
          <w:ilvl w:val="0"/>
          <w:numId w:val="1"/>
        </w:numPr>
        <w:shd w:val="clear" w:color="auto" w:fill="FFFFFF"/>
        <w:rPr>
          <w:rFonts w:eastAsia="Times New Roman"/>
          <w:color w:val="333333"/>
        </w:rPr>
      </w:pPr>
      <w:r>
        <w:rPr>
          <w:color w:val="000000"/>
        </w:rPr>
        <w:t>Calculate physician compensation in accordance with physician contracts</w:t>
      </w:r>
    </w:p>
    <w:p w:rsidR="009E2B98" w:rsidRPr="002F4AA0" w:rsidRDefault="009E2B98" w:rsidP="009E2B98">
      <w:pPr>
        <w:pStyle w:val="msolistparagraph0"/>
        <w:numPr>
          <w:ilvl w:val="0"/>
          <w:numId w:val="1"/>
        </w:numPr>
        <w:shd w:val="clear" w:color="auto" w:fill="FFFFFF"/>
        <w:rPr>
          <w:rFonts w:eastAsia="Times New Roman"/>
          <w:color w:val="333333"/>
        </w:rPr>
      </w:pPr>
      <w:r>
        <w:rPr>
          <w:color w:val="000000"/>
        </w:rPr>
        <w:t>Administer physician compensation cap policy</w:t>
      </w:r>
    </w:p>
    <w:p w:rsidR="002F4AA0" w:rsidRPr="002F4AA0" w:rsidRDefault="002F4AA0" w:rsidP="002F4AA0">
      <w:pPr>
        <w:pStyle w:val="WW-Default"/>
        <w:numPr>
          <w:ilvl w:val="0"/>
          <w:numId w:val="1"/>
        </w:numPr>
        <w:rPr>
          <w:rFonts w:eastAsia="Times New Roman"/>
          <w:bCs/>
          <w:color w:val="333333"/>
        </w:rPr>
      </w:pPr>
      <w:r w:rsidRPr="002F4AA0">
        <w:rPr>
          <w:color w:val="333333"/>
          <w:shd w:val="clear" w:color="auto" w:fill="FFFFFF"/>
        </w:rPr>
        <w:t xml:space="preserve">Manage RVU, </w:t>
      </w:r>
      <w:proofErr w:type="spellStart"/>
      <w:r w:rsidRPr="002F4AA0">
        <w:rPr>
          <w:color w:val="333333"/>
          <w:shd w:val="clear" w:color="auto" w:fill="FFFFFF"/>
        </w:rPr>
        <w:t>Balanaced</w:t>
      </w:r>
      <w:proofErr w:type="spellEnd"/>
      <w:r w:rsidRPr="002F4AA0">
        <w:rPr>
          <w:color w:val="333333"/>
          <w:shd w:val="clear" w:color="auto" w:fill="FFFFFF"/>
        </w:rPr>
        <w:t xml:space="preserve"> </w:t>
      </w:r>
      <w:proofErr w:type="spellStart"/>
      <w:r w:rsidRPr="002F4AA0">
        <w:rPr>
          <w:color w:val="333333"/>
          <w:shd w:val="clear" w:color="auto" w:fill="FFFFFF"/>
        </w:rPr>
        <w:t>Scorce</w:t>
      </w:r>
      <w:proofErr w:type="spellEnd"/>
      <w:r w:rsidRPr="002F4AA0">
        <w:rPr>
          <w:color w:val="333333"/>
          <w:shd w:val="clear" w:color="auto" w:fill="FFFFFF"/>
        </w:rPr>
        <w:t xml:space="preserve"> Card, MGO, Physician Lead Pay processes and payments</w:t>
      </w:r>
    </w:p>
    <w:p w:rsidR="002F4AA0" w:rsidRPr="002F4AA0" w:rsidRDefault="002F4AA0" w:rsidP="002F4AA0">
      <w:pPr>
        <w:pStyle w:val="msolistparagraph0"/>
        <w:shd w:val="clear" w:color="auto" w:fill="FFFFFF"/>
        <w:ind w:left="360"/>
        <w:rPr>
          <w:rFonts w:eastAsia="Times New Roman"/>
          <w:color w:val="333333"/>
        </w:rPr>
      </w:pPr>
    </w:p>
    <w:p w:rsidR="00811307" w:rsidRDefault="00811307" w:rsidP="00811307">
      <w:pPr>
        <w:pStyle w:val="WW-Default"/>
        <w:rPr>
          <w:rFonts w:eastAsia="Times New Roman"/>
          <w:color w:val="333333"/>
        </w:rPr>
      </w:pPr>
      <w:r>
        <w:rPr>
          <w:rFonts w:eastAsia="Times New Roman"/>
          <w:bCs/>
          <w:i/>
          <w:color w:val="333333"/>
        </w:rPr>
        <w:t>Associate</w:t>
      </w:r>
      <w:r>
        <w:rPr>
          <w:rFonts w:eastAsia="Times New Roman"/>
          <w:b/>
          <w:bCs/>
          <w:color w:val="333333"/>
        </w:rPr>
        <w:t xml:space="preserve">, </w:t>
      </w:r>
      <w:proofErr w:type="spellStart"/>
      <w:r>
        <w:rPr>
          <w:rFonts w:eastAsia="Times New Roman"/>
          <w:color w:val="333333"/>
        </w:rPr>
        <w:t>CliftonLarsonAllen</w:t>
      </w:r>
      <w:proofErr w:type="spellEnd"/>
      <w:r w:rsidR="005D2287">
        <w:rPr>
          <w:rFonts w:eastAsia="Times New Roman"/>
          <w:color w:val="333333"/>
        </w:rPr>
        <w:t xml:space="preserve">        </w:t>
      </w:r>
      <w:r>
        <w:rPr>
          <w:rFonts w:eastAsia="Times New Roman"/>
          <w:b/>
          <w:color w:val="333333"/>
        </w:rPr>
        <w:t xml:space="preserve">                                          </w:t>
      </w:r>
      <w:r w:rsidR="0013442E">
        <w:rPr>
          <w:rFonts w:eastAsia="Times New Roman"/>
          <w:b/>
          <w:color w:val="333333"/>
        </w:rPr>
        <w:t xml:space="preserve"> </w:t>
      </w:r>
      <w:r>
        <w:rPr>
          <w:rFonts w:eastAsia="Times New Roman"/>
          <w:color w:val="333333"/>
        </w:rPr>
        <w:t>July 2011-</w:t>
      </w:r>
      <w:r w:rsidR="008E03DE">
        <w:rPr>
          <w:rFonts w:eastAsiaTheme="minorEastAsia" w:hint="eastAsia"/>
          <w:color w:val="333333"/>
          <w:lang w:eastAsia="zh-CN"/>
        </w:rPr>
        <w:t>December 2012</w:t>
      </w:r>
      <w:r>
        <w:rPr>
          <w:rFonts w:eastAsia="Times New Roman"/>
          <w:color w:val="333333"/>
        </w:rPr>
        <w:t xml:space="preserve">  </w:t>
      </w:r>
    </w:p>
    <w:p w:rsidR="00811307" w:rsidRDefault="00811307" w:rsidP="00811307">
      <w:pPr>
        <w:pStyle w:val="msolistparagraph0"/>
        <w:numPr>
          <w:ilvl w:val="0"/>
          <w:numId w:val="1"/>
        </w:numPr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Assist</w:t>
      </w:r>
      <w:r w:rsidR="009B4CDF">
        <w:rPr>
          <w:rFonts w:eastAsia="Times New Roman"/>
          <w:color w:val="333333"/>
        </w:rPr>
        <w:t xml:space="preserve"> with</w:t>
      </w:r>
      <w:r>
        <w:rPr>
          <w:rFonts w:eastAsia="Times New Roman"/>
          <w:color w:val="333333"/>
        </w:rPr>
        <w:t xml:space="preserve"> </w:t>
      </w:r>
      <w:r w:rsidR="00034B7E">
        <w:rPr>
          <w:rFonts w:eastAsia="Times New Roman"/>
          <w:color w:val="333333"/>
        </w:rPr>
        <w:t>M</w:t>
      </w:r>
      <w:r w:rsidR="009B4CDF">
        <w:rPr>
          <w:rFonts w:eastAsia="Times New Roman"/>
          <w:color w:val="333333"/>
        </w:rPr>
        <w:t>edicaid</w:t>
      </w:r>
      <w:r w:rsidR="006B41A0">
        <w:rPr>
          <w:rFonts w:eastAsia="Times New Roman"/>
          <w:color w:val="333333"/>
        </w:rPr>
        <w:t>/Medicare</w:t>
      </w:r>
      <w:r w:rsidR="009B4CDF">
        <w:rPr>
          <w:rFonts w:eastAsia="Times New Roman"/>
          <w:color w:val="333333"/>
        </w:rPr>
        <w:t xml:space="preserve"> audit of Nursing Homes and </w:t>
      </w:r>
      <w:r w:rsidR="00034B7E">
        <w:rPr>
          <w:rFonts w:eastAsia="Times New Roman"/>
          <w:color w:val="333333"/>
        </w:rPr>
        <w:t>Home Offices</w:t>
      </w:r>
      <w:r>
        <w:rPr>
          <w:rFonts w:eastAsia="Times New Roman"/>
          <w:color w:val="333333"/>
        </w:rPr>
        <w:t xml:space="preserve"> </w:t>
      </w:r>
      <w:r w:rsidR="008410F3">
        <w:rPr>
          <w:rFonts w:eastAsia="Times New Roman"/>
          <w:color w:val="333333"/>
        </w:rPr>
        <w:t>advised by Department of Me</w:t>
      </w:r>
      <w:r w:rsidR="006B41A0">
        <w:rPr>
          <w:rFonts w:eastAsia="Times New Roman"/>
          <w:color w:val="333333"/>
        </w:rPr>
        <w:t xml:space="preserve">dical Assistance Services </w:t>
      </w:r>
    </w:p>
    <w:p w:rsidR="00811307" w:rsidRDefault="00586A76" w:rsidP="00811307">
      <w:pPr>
        <w:pStyle w:val="msolistparagraph0"/>
        <w:numPr>
          <w:ilvl w:val="0"/>
          <w:numId w:val="1"/>
        </w:numPr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Justify</w:t>
      </w:r>
      <w:r w:rsidR="009B4CDF">
        <w:rPr>
          <w:rFonts w:eastAsia="Times New Roman"/>
          <w:color w:val="333333"/>
        </w:rPr>
        <w:t xml:space="preserve"> </w:t>
      </w:r>
      <w:r w:rsidR="00C6595D">
        <w:rPr>
          <w:rFonts w:eastAsia="Times New Roman"/>
          <w:color w:val="333333"/>
        </w:rPr>
        <w:t xml:space="preserve">cost report adjustments </w:t>
      </w:r>
      <w:r w:rsidR="00AF31DB">
        <w:rPr>
          <w:rFonts w:eastAsia="Times New Roman"/>
          <w:color w:val="333333"/>
        </w:rPr>
        <w:t>with</w:t>
      </w:r>
      <w:r w:rsidR="00C6595D">
        <w:rPr>
          <w:rFonts w:eastAsia="Times New Roman"/>
          <w:color w:val="333333"/>
        </w:rPr>
        <w:t xml:space="preserve"> appropriate </w:t>
      </w:r>
      <w:r w:rsidR="006B41A0">
        <w:rPr>
          <w:rFonts w:eastAsia="Times New Roman"/>
          <w:color w:val="333333"/>
        </w:rPr>
        <w:t xml:space="preserve">government </w:t>
      </w:r>
      <w:r w:rsidR="009B4CDF">
        <w:rPr>
          <w:rFonts w:eastAsia="Times New Roman"/>
          <w:color w:val="333333"/>
        </w:rPr>
        <w:t>regulations</w:t>
      </w:r>
    </w:p>
    <w:p w:rsidR="00811307" w:rsidRDefault="00C72C00" w:rsidP="00811307">
      <w:pPr>
        <w:pStyle w:val="msolistparagraph0"/>
        <w:numPr>
          <w:ilvl w:val="0"/>
          <w:numId w:val="1"/>
        </w:numPr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Conduct desk</w:t>
      </w:r>
      <w:r w:rsidR="00AF31DB">
        <w:rPr>
          <w:rFonts w:eastAsia="Times New Roman"/>
          <w:color w:val="333333"/>
        </w:rPr>
        <w:t xml:space="preserve"> reviews</w:t>
      </w:r>
      <w:r>
        <w:rPr>
          <w:rFonts w:eastAsia="Times New Roman"/>
          <w:color w:val="333333"/>
        </w:rPr>
        <w:t xml:space="preserve"> and field audit</w:t>
      </w:r>
      <w:r w:rsidR="00AF31DB">
        <w:rPr>
          <w:rFonts w:eastAsia="Times New Roman"/>
          <w:color w:val="333333"/>
        </w:rPr>
        <w:t>s</w:t>
      </w:r>
      <w:r>
        <w:rPr>
          <w:rFonts w:eastAsia="Times New Roman"/>
          <w:color w:val="333333"/>
        </w:rPr>
        <w:t xml:space="preserve">   </w:t>
      </w:r>
    </w:p>
    <w:p w:rsidR="00811307" w:rsidRDefault="00811307" w:rsidP="00811307">
      <w:pPr>
        <w:pStyle w:val="msolistparagraph0"/>
        <w:shd w:val="clear" w:color="auto" w:fill="FFFFFF"/>
        <w:ind w:left="360"/>
        <w:rPr>
          <w:rFonts w:eastAsia="Times New Roman"/>
          <w:color w:val="333333"/>
        </w:rPr>
      </w:pPr>
    </w:p>
    <w:p w:rsidR="00811307" w:rsidRDefault="00811307" w:rsidP="00811307">
      <w:pPr>
        <w:pStyle w:val="WW-Default"/>
        <w:rPr>
          <w:rFonts w:eastAsia="Times New Roman"/>
          <w:bCs/>
          <w:color w:val="333333"/>
        </w:rPr>
      </w:pPr>
      <w:r>
        <w:rPr>
          <w:rFonts w:eastAsia="Times New Roman"/>
          <w:bCs/>
          <w:i/>
          <w:color w:val="333333"/>
        </w:rPr>
        <w:t>Resident Assistant</w:t>
      </w:r>
      <w:r>
        <w:rPr>
          <w:rFonts w:eastAsia="Times New Roman"/>
          <w:b/>
          <w:bCs/>
          <w:color w:val="333333"/>
        </w:rPr>
        <w:t xml:space="preserve">, </w:t>
      </w:r>
      <w:r>
        <w:rPr>
          <w:rFonts w:eastAsia="Times New Roman"/>
          <w:bCs/>
          <w:color w:val="333333"/>
        </w:rPr>
        <w:t>Richm</w:t>
      </w:r>
      <w:r w:rsidR="00D8348E">
        <w:rPr>
          <w:rFonts w:eastAsia="Times New Roman"/>
          <w:bCs/>
          <w:color w:val="333333"/>
        </w:rPr>
        <w:t>ond College:</w:t>
      </w:r>
      <w:r w:rsidR="008E03DE">
        <w:rPr>
          <w:rFonts w:eastAsia="Times New Roman"/>
          <w:bCs/>
          <w:color w:val="333333"/>
        </w:rPr>
        <w:t xml:space="preserve"> Residence Life </w:t>
      </w:r>
      <w:r w:rsidR="008E03DE">
        <w:rPr>
          <w:rFonts w:eastAsiaTheme="minorEastAsia" w:hint="eastAsia"/>
          <w:bCs/>
          <w:color w:val="333333"/>
          <w:lang w:eastAsia="zh-CN"/>
        </w:rPr>
        <w:t xml:space="preserve">       </w:t>
      </w:r>
      <w:r>
        <w:rPr>
          <w:rFonts w:eastAsia="Times New Roman"/>
          <w:bCs/>
          <w:color w:val="333333"/>
        </w:rPr>
        <w:t xml:space="preserve">   </w:t>
      </w:r>
      <w:r w:rsidR="0013442E">
        <w:rPr>
          <w:rFonts w:eastAsia="Times New Roman"/>
          <w:bCs/>
          <w:color w:val="333333"/>
        </w:rPr>
        <w:t xml:space="preserve"> </w:t>
      </w:r>
      <w:r>
        <w:rPr>
          <w:rFonts w:eastAsia="Times New Roman"/>
          <w:bCs/>
          <w:color w:val="333333"/>
        </w:rPr>
        <w:t>April 2009-May 2011</w:t>
      </w:r>
    </w:p>
    <w:p w:rsidR="00811307" w:rsidRDefault="00811307" w:rsidP="00811307">
      <w:pPr>
        <w:pStyle w:val="WW-Default"/>
        <w:numPr>
          <w:ilvl w:val="0"/>
          <w:numId w:val="2"/>
        </w:numPr>
        <w:jc w:val="both"/>
        <w:rPr>
          <w:rFonts w:eastAsia="Times New Roman"/>
          <w:bCs/>
          <w:color w:val="333333"/>
        </w:rPr>
      </w:pPr>
      <w:r>
        <w:rPr>
          <w:rFonts w:eastAsia="Times New Roman"/>
          <w:bCs/>
          <w:color w:val="333333"/>
        </w:rPr>
        <w:t>Develop a community among students, faculty, and peers</w:t>
      </w:r>
    </w:p>
    <w:p w:rsidR="00811307" w:rsidRDefault="00D8348E" w:rsidP="00811307">
      <w:pPr>
        <w:pStyle w:val="WW-Default"/>
        <w:numPr>
          <w:ilvl w:val="0"/>
          <w:numId w:val="2"/>
        </w:numPr>
        <w:rPr>
          <w:rFonts w:eastAsia="Times New Roman"/>
          <w:bCs/>
          <w:color w:val="333333"/>
        </w:rPr>
      </w:pPr>
      <w:r>
        <w:rPr>
          <w:rFonts w:eastAsia="Times New Roman"/>
          <w:bCs/>
          <w:color w:val="333333"/>
        </w:rPr>
        <w:t xml:space="preserve">Guide residents through concerns </w:t>
      </w:r>
      <w:r w:rsidR="00811307">
        <w:rPr>
          <w:rFonts w:eastAsia="Times New Roman"/>
          <w:bCs/>
          <w:color w:val="333333"/>
        </w:rPr>
        <w:t xml:space="preserve"> </w:t>
      </w:r>
    </w:p>
    <w:p w:rsidR="00811307" w:rsidRDefault="00D8348E" w:rsidP="00811307">
      <w:pPr>
        <w:pStyle w:val="WW-Default"/>
        <w:numPr>
          <w:ilvl w:val="0"/>
          <w:numId w:val="2"/>
        </w:numPr>
        <w:jc w:val="both"/>
        <w:rPr>
          <w:rFonts w:eastAsia="Times New Roman"/>
          <w:bCs/>
          <w:color w:val="333333"/>
        </w:rPr>
      </w:pPr>
      <w:r>
        <w:rPr>
          <w:rFonts w:eastAsia="Times New Roman"/>
          <w:bCs/>
          <w:color w:val="333333"/>
        </w:rPr>
        <w:t xml:space="preserve">Update </w:t>
      </w:r>
      <w:r w:rsidR="00811307">
        <w:rPr>
          <w:rFonts w:eastAsia="Times New Roman"/>
          <w:bCs/>
          <w:color w:val="333333"/>
        </w:rPr>
        <w:t>residents with current polici</w:t>
      </w:r>
      <w:r>
        <w:rPr>
          <w:rFonts w:eastAsia="Times New Roman"/>
          <w:bCs/>
          <w:color w:val="333333"/>
        </w:rPr>
        <w:t>es and ongoing activities</w:t>
      </w:r>
    </w:p>
    <w:p w:rsidR="00811307" w:rsidRDefault="00811307" w:rsidP="00811307">
      <w:pPr>
        <w:pStyle w:val="WW-Default"/>
        <w:ind w:left="360"/>
        <w:rPr>
          <w:rFonts w:eastAsia="Times New Roman"/>
          <w:bCs/>
          <w:color w:val="333333"/>
        </w:rPr>
      </w:pPr>
    </w:p>
    <w:p w:rsidR="00812193" w:rsidRDefault="00A84086">
      <w:pPr>
        <w:shd w:val="clear" w:color="auto" w:fill="FFFFFF"/>
        <w:rPr>
          <w:rFonts w:eastAsia="Times New Roman"/>
          <w:b/>
          <w:bCs/>
          <w:color w:val="333333"/>
        </w:rPr>
      </w:pPr>
      <w:r>
        <w:rPr>
          <w:rFonts w:eastAsia="Times New Roman"/>
          <w:bCs/>
          <w:i/>
          <w:color w:val="333333"/>
        </w:rPr>
        <w:t>Government Contracting Intern</w:t>
      </w:r>
      <w:r>
        <w:rPr>
          <w:rFonts w:eastAsia="Times New Roman"/>
          <w:bCs/>
          <w:color w:val="333333"/>
        </w:rPr>
        <w:t>, H.H. McGuire</w:t>
      </w:r>
      <w:r>
        <w:rPr>
          <w:rFonts w:eastAsia="Times New Roman"/>
          <w:b/>
          <w:bCs/>
          <w:color w:val="333333"/>
        </w:rPr>
        <w:t xml:space="preserve"> </w:t>
      </w:r>
      <w:r w:rsidR="008E03DE">
        <w:rPr>
          <w:rFonts w:eastAsia="Times New Roman"/>
          <w:bCs/>
          <w:color w:val="333333"/>
        </w:rPr>
        <w:t xml:space="preserve">VAMC </w:t>
      </w:r>
      <w:r w:rsidR="008E03DE">
        <w:rPr>
          <w:rFonts w:eastAsiaTheme="minorEastAsia" w:hint="eastAsia"/>
          <w:bCs/>
          <w:color w:val="333333"/>
          <w:lang w:eastAsia="zh-CN"/>
        </w:rPr>
        <w:t xml:space="preserve">       </w:t>
      </w:r>
      <w:r>
        <w:rPr>
          <w:rFonts w:eastAsia="Times New Roman"/>
          <w:color w:val="333333"/>
        </w:rPr>
        <w:t xml:space="preserve"> </w:t>
      </w:r>
      <w:r w:rsidR="0013442E">
        <w:rPr>
          <w:rFonts w:eastAsia="Times New Roman"/>
          <w:color w:val="333333"/>
        </w:rPr>
        <w:t xml:space="preserve"> </w:t>
      </w:r>
      <w:r>
        <w:rPr>
          <w:rFonts w:eastAsia="Times New Roman"/>
          <w:bCs/>
          <w:color w:val="333333"/>
        </w:rPr>
        <w:t>June 2010-August 2010</w:t>
      </w:r>
      <w:r>
        <w:rPr>
          <w:rFonts w:eastAsia="Times New Roman"/>
          <w:b/>
          <w:bCs/>
          <w:color w:val="333333"/>
        </w:rPr>
        <w:t xml:space="preserve"> </w:t>
      </w:r>
    </w:p>
    <w:p w:rsidR="00812193" w:rsidRDefault="006B41A0">
      <w:pPr>
        <w:pStyle w:val="msolistparagraph0"/>
        <w:numPr>
          <w:ilvl w:val="0"/>
          <w:numId w:val="3"/>
        </w:numPr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Record</w:t>
      </w:r>
      <w:r w:rsidR="00A84086">
        <w:rPr>
          <w:rFonts w:eastAsia="Times New Roman"/>
          <w:color w:val="333333"/>
        </w:rPr>
        <w:t xml:space="preserve"> essential information at construction bid openings</w:t>
      </w:r>
    </w:p>
    <w:p w:rsidR="00812193" w:rsidRDefault="00D8348E">
      <w:pPr>
        <w:pStyle w:val="msolistparagraph0"/>
        <w:numPr>
          <w:ilvl w:val="0"/>
          <w:numId w:val="3"/>
        </w:numPr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Enhance</w:t>
      </w:r>
      <w:r w:rsidR="00A84086">
        <w:rPr>
          <w:rFonts w:eastAsia="Times New Roman"/>
          <w:color w:val="333333"/>
        </w:rPr>
        <w:t xml:space="preserve"> spreadsheets for construction projects/tasks  </w:t>
      </w:r>
    </w:p>
    <w:p w:rsidR="00812193" w:rsidRDefault="00D8348E">
      <w:pPr>
        <w:pStyle w:val="msolistparagraph0"/>
        <w:numPr>
          <w:ilvl w:val="0"/>
          <w:numId w:val="3"/>
        </w:numPr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Analyze</w:t>
      </w:r>
      <w:r w:rsidR="00A84086">
        <w:rPr>
          <w:rFonts w:eastAsia="Times New Roman"/>
          <w:color w:val="333333"/>
        </w:rPr>
        <w:t xml:space="preserve"> previously written contracts</w:t>
      </w:r>
    </w:p>
    <w:p w:rsidR="00812193" w:rsidRDefault="00812193">
      <w:pPr>
        <w:pStyle w:val="WW-Default"/>
        <w:rPr>
          <w:b/>
          <w:bCs/>
        </w:rPr>
      </w:pPr>
    </w:p>
    <w:p w:rsidR="00811307" w:rsidRDefault="00811307">
      <w:pPr>
        <w:pStyle w:val="WW-Default"/>
        <w:ind w:left="1440"/>
        <w:rPr>
          <w:rFonts w:eastAsia="Times New Roman"/>
          <w:bCs/>
          <w:color w:val="333333"/>
        </w:rPr>
      </w:pPr>
    </w:p>
    <w:p w:rsidR="00812193" w:rsidRDefault="00A84086">
      <w:pPr>
        <w:pStyle w:val="WW-Default"/>
      </w:pPr>
      <w:r>
        <w:t>ADDITIONAL SKILLS</w:t>
      </w:r>
    </w:p>
    <w:p w:rsidR="00812193" w:rsidRDefault="00812193">
      <w:pPr>
        <w:pStyle w:val="WW-Default"/>
        <w:rPr>
          <w:sz w:val="16"/>
          <w:szCs w:val="16"/>
        </w:rPr>
      </w:pPr>
    </w:p>
    <w:p w:rsidR="00812193" w:rsidRDefault="00A84086">
      <w:pPr>
        <w:pStyle w:val="WW-Default"/>
      </w:pPr>
      <w:r>
        <w:rPr>
          <w:i/>
        </w:rPr>
        <w:t>Language</w:t>
      </w:r>
      <w:r>
        <w:t xml:space="preserve">: Fluent in Japanese and English, advanced level of Chinese, and basic level of French  </w:t>
      </w:r>
    </w:p>
    <w:p w:rsidR="00812193" w:rsidRDefault="00812193">
      <w:pPr>
        <w:pStyle w:val="WW-Default"/>
        <w:rPr>
          <w:sz w:val="16"/>
          <w:szCs w:val="16"/>
        </w:rPr>
      </w:pPr>
    </w:p>
    <w:p w:rsidR="00A84086" w:rsidRDefault="00A84086">
      <w:pPr>
        <w:pStyle w:val="WW-Default"/>
      </w:pPr>
      <w:r>
        <w:rPr>
          <w:i/>
        </w:rPr>
        <w:t>Computer</w:t>
      </w:r>
      <w:r>
        <w:t>: Advanced knowledge of</w:t>
      </w:r>
      <w:r w:rsidR="00002B48">
        <w:t xml:space="preserve"> CCH- </w:t>
      </w:r>
      <w:proofErr w:type="spellStart"/>
      <w:r w:rsidR="00002B48">
        <w:t>ProSystem</w:t>
      </w:r>
      <w:proofErr w:type="spellEnd"/>
      <w:r w:rsidR="00002B48">
        <w:t xml:space="preserve"> FX Engagement,</w:t>
      </w:r>
      <w:r w:rsidR="00FF4C0B">
        <w:t xml:space="preserve"> PeopleSoft, Athena, T-value Application,</w:t>
      </w:r>
      <w:r w:rsidR="00793218">
        <w:t xml:space="preserve"> Oracle/HFS Software,</w:t>
      </w:r>
      <w:r>
        <w:t xml:space="preserve"> Microsoft Excel, Outlook, PowerPoint, and Word  </w:t>
      </w:r>
    </w:p>
    <w:sectPr w:rsidR="00A84086" w:rsidSect="008121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4A35A6F"/>
    <w:multiLevelType w:val="hybridMultilevel"/>
    <w:tmpl w:val="22C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F3B55"/>
    <w:multiLevelType w:val="hybridMultilevel"/>
    <w:tmpl w:val="B3D6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B50BB"/>
    <w:multiLevelType w:val="hybridMultilevel"/>
    <w:tmpl w:val="B994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</w:compat>
  <w:rsids>
    <w:rsidRoot w:val="00002B48"/>
    <w:rsid w:val="00002B48"/>
    <w:rsid w:val="00034B7E"/>
    <w:rsid w:val="00060F30"/>
    <w:rsid w:val="000A49D2"/>
    <w:rsid w:val="0013442E"/>
    <w:rsid w:val="002C0B50"/>
    <w:rsid w:val="002F4AA0"/>
    <w:rsid w:val="0037411E"/>
    <w:rsid w:val="0037669B"/>
    <w:rsid w:val="004A06D5"/>
    <w:rsid w:val="00513B9C"/>
    <w:rsid w:val="005171FD"/>
    <w:rsid w:val="00586A76"/>
    <w:rsid w:val="005D2287"/>
    <w:rsid w:val="006A022A"/>
    <w:rsid w:val="006B41A0"/>
    <w:rsid w:val="00783513"/>
    <w:rsid w:val="00793218"/>
    <w:rsid w:val="00811307"/>
    <w:rsid w:val="00812193"/>
    <w:rsid w:val="008410F3"/>
    <w:rsid w:val="008E03DE"/>
    <w:rsid w:val="009A48D7"/>
    <w:rsid w:val="009B4CDF"/>
    <w:rsid w:val="009E2B98"/>
    <w:rsid w:val="00A302E3"/>
    <w:rsid w:val="00A84086"/>
    <w:rsid w:val="00A86717"/>
    <w:rsid w:val="00A9175F"/>
    <w:rsid w:val="00AB5356"/>
    <w:rsid w:val="00AF31DB"/>
    <w:rsid w:val="00C6595D"/>
    <w:rsid w:val="00C72C00"/>
    <w:rsid w:val="00CC3632"/>
    <w:rsid w:val="00D42B44"/>
    <w:rsid w:val="00D8348E"/>
    <w:rsid w:val="00F53942"/>
    <w:rsid w:val="00F8087A"/>
    <w:rsid w:val="00FF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193"/>
    <w:pPr>
      <w:suppressAutoHyphens/>
    </w:pPr>
    <w:rPr>
      <w:rFonts w:eastAsia="SimSu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12193"/>
    <w:rPr>
      <w:rFonts w:ascii="Symbol" w:hAnsi="Symbol"/>
    </w:rPr>
  </w:style>
  <w:style w:type="character" w:customStyle="1" w:styleId="WW8Num2z0">
    <w:name w:val="WW8Num2z0"/>
    <w:rsid w:val="00812193"/>
    <w:rPr>
      <w:rFonts w:ascii="Symbol" w:hAnsi="Symbol"/>
    </w:rPr>
  </w:style>
  <w:style w:type="character" w:customStyle="1" w:styleId="WW8Num3z0">
    <w:name w:val="WW8Num3z0"/>
    <w:rsid w:val="00812193"/>
    <w:rPr>
      <w:rFonts w:ascii="Symbol" w:hAnsi="Symbol"/>
    </w:rPr>
  </w:style>
  <w:style w:type="character" w:customStyle="1" w:styleId="Absatz-Standardschriftart">
    <w:name w:val="Absatz-Standardschriftart"/>
    <w:rsid w:val="00812193"/>
  </w:style>
  <w:style w:type="character" w:customStyle="1" w:styleId="WW-Absatz-Standardschriftart">
    <w:name w:val="WW-Absatz-Standardschriftart"/>
    <w:rsid w:val="00812193"/>
  </w:style>
  <w:style w:type="character" w:customStyle="1" w:styleId="WW8Num1z1">
    <w:name w:val="WW8Num1z1"/>
    <w:rsid w:val="00812193"/>
    <w:rPr>
      <w:rFonts w:ascii="Courier New" w:hAnsi="Courier New" w:cs="Times New Roman"/>
    </w:rPr>
  </w:style>
  <w:style w:type="character" w:customStyle="1" w:styleId="WW8Num1z2">
    <w:name w:val="WW8Num1z2"/>
    <w:rsid w:val="00812193"/>
    <w:rPr>
      <w:rFonts w:ascii="Wingdings" w:hAnsi="Wingdings"/>
    </w:rPr>
  </w:style>
  <w:style w:type="character" w:customStyle="1" w:styleId="WW8Num2z1">
    <w:name w:val="WW8Num2z1"/>
    <w:rsid w:val="00812193"/>
    <w:rPr>
      <w:rFonts w:ascii="Courier New" w:hAnsi="Courier New" w:cs="Courier New"/>
    </w:rPr>
  </w:style>
  <w:style w:type="character" w:customStyle="1" w:styleId="WW8Num2z2">
    <w:name w:val="WW8Num2z2"/>
    <w:rsid w:val="00812193"/>
    <w:rPr>
      <w:rFonts w:ascii="Wingdings" w:hAnsi="Wingdings"/>
    </w:rPr>
  </w:style>
  <w:style w:type="character" w:customStyle="1" w:styleId="WW8Num3z1">
    <w:name w:val="WW8Num3z1"/>
    <w:rsid w:val="00812193"/>
    <w:rPr>
      <w:rFonts w:ascii="Courier New" w:hAnsi="Courier New" w:cs="Courier New"/>
    </w:rPr>
  </w:style>
  <w:style w:type="character" w:customStyle="1" w:styleId="WW8Num3z2">
    <w:name w:val="WW8Num3z2"/>
    <w:rsid w:val="00812193"/>
    <w:rPr>
      <w:rFonts w:ascii="Wingdings" w:hAnsi="Wingdings"/>
    </w:rPr>
  </w:style>
  <w:style w:type="character" w:customStyle="1" w:styleId="WW8Num4z0">
    <w:name w:val="WW8Num4z0"/>
    <w:rsid w:val="00812193"/>
    <w:rPr>
      <w:rFonts w:ascii="Symbol" w:hAnsi="Symbol"/>
    </w:rPr>
  </w:style>
  <w:style w:type="character" w:customStyle="1" w:styleId="WW8Num4z1">
    <w:name w:val="WW8Num4z1"/>
    <w:rsid w:val="00812193"/>
    <w:rPr>
      <w:rFonts w:ascii="Courier New" w:hAnsi="Courier New" w:cs="Courier New"/>
    </w:rPr>
  </w:style>
  <w:style w:type="character" w:customStyle="1" w:styleId="WW8Num4z2">
    <w:name w:val="WW8Num4z2"/>
    <w:rsid w:val="00812193"/>
    <w:rPr>
      <w:rFonts w:ascii="Wingdings" w:hAnsi="Wingdings"/>
    </w:rPr>
  </w:style>
  <w:style w:type="character" w:customStyle="1" w:styleId="WW8Num5z0">
    <w:name w:val="WW8Num5z0"/>
    <w:rsid w:val="00812193"/>
    <w:rPr>
      <w:rFonts w:ascii="Symbol" w:hAnsi="Symbol"/>
    </w:rPr>
  </w:style>
  <w:style w:type="character" w:customStyle="1" w:styleId="WW8Num5z1">
    <w:name w:val="WW8Num5z1"/>
    <w:rsid w:val="00812193"/>
    <w:rPr>
      <w:rFonts w:ascii="Courier New" w:hAnsi="Courier New" w:cs="Times New Roman"/>
    </w:rPr>
  </w:style>
  <w:style w:type="character" w:customStyle="1" w:styleId="WW8Num5z2">
    <w:name w:val="WW8Num5z2"/>
    <w:rsid w:val="00812193"/>
    <w:rPr>
      <w:rFonts w:ascii="Wingdings" w:hAnsi="Wingdings"/>
    </w:rPr>
  </w:style>
  <w:style w:type="character" w:customStyle="1" w:styleId="WW8Num6z0">
    <w:name w:val="WW8Num6z0"/>
    <w:rsid w:val="00812193"/>
    <w:rPr>
      <w:rFonts w:ascii="Symbol" w:hAnsi="Symbol"/>
    </w:rPr>
  </w:style>
  <w:style w:type="character" w:customStyle="1" w:styleId="WW8Num6z1">
    <w:name w:val="WW8Num6z1"/>
    <w:rsid w:val="00812193"/>
    <w:rPr>
      <w:rFonts w:ascii="Courier New" w:hAnsi="Courier New" w:cs="Courier New"/>
    </w:rPr>
  </w:style>
  <w:style w:type="character" w:customStyle="1" w:styleId="WW8Num6z2">
    <w:name w:val="WW8Num6z2"/>
    <w:rsid w:val="00812193"/>
    <w:rPr>
      <w:rFonts w:ascii="Wingdings" w:hAnsi="Wingdings"/>
    </w:rPr>
  </w:style>
  <w:style w:type="character" w:customStyle="1" w:styleId="WW8Num7z0">
    <w:name w:val="WW8Num7z0"/>
    <w:rsid w:val="00812193"/>
    <w:rPr>
      <w:rFonts w:ascii="Symbol" w:hAnsi="Symbol"/>
    </w:rPr>
  </w:style>
  <w:style w:type="character" w:customStyle="1" w:styleId="WW8Num7z1">
    <w:name w:val="WW8Num7z1"/>
    <w:rsid w:val="00812193"/>
    <w:rPr>
      <w:rFonts w:ascii="Courier New" w:hAnsi="Courier New" w:cs="Times New Roman"/>
    </w:rPr>
  </w:style>
  <w:style w:type="character" w:customStyle="1" w:styleId="WW8Num7z2">
    <w:name w:val="WW8Num7z2"/>
    <w:rsid w:val="00812193"/>
    <w:rPr>
      <w:rFonts w:ascii="Wingdings" w:hAnsi="Wingdings"/>
    </w:rPr>
  </w:style>
  <w:style w:type="character" w:customStyle="1" w:styleId="WW8Num8z0">
    <w:name w:val="WW8Num8z0"/>
    <w:rsid w:val="00812193"/>
    <w:rPr>
      <w:rFonts w:ascii="Symbol" w:hAnsi="Symbol"/>
    </w:rPr>
  </w:style>
  <w:style w:type="character" w:customStyle="1" w:styleId="WW8Num8z1">
    <w:name w:val="WW8Num8z1"/>
    <w:rsid w:val="00812193"/>
    <w:rPr>
      <w:rFonts w:ascii="Courier New" w:hAnsi="Courier New" w:cs="Times New Roman"/>
    </w:rPr>
  </w:style>
  <w:style w:type="character" w:customStyle="1" w:styleId="WW8Num8z2">
    <w:name w:val="WW8Num8z2"/>
    <w:rsid w:val="00812193"/>
    <w:rPr>
      <w:rFonts w:ascii="Wingdings" w:hAnsi="Wingdings"/>
    </w:rPr>
  </w:style>
  <w:style w:type="character" w:customStyle="1" w:styleId="HeaderChar">
    <w:name w:val="Header Char"/>
    <w:basedOn w:val="DefaultParagraphFont"/>
    <w:rsid w:val="00812193"/>
    <w:rPr>
      <w:sz w:val="24"/>
      <w:szCs w:val="24"/>
    </w:rPr>
  </w:style>
  <w:style w:type="character" w:customStyle="1" w:styleId="FooterChar">
    <w:name w:val="Footer Char"/>
    <w:basedOn w:val="DefaultParagraphFont"/>
    <w:rsid w:val="00812193"/>
    <w:rPr>
      <w:sz w:val="24"/>
      <w:szCs w:val="24"/>
    </w:rPr>
  </w:style>
  <w:style w:type="character" w:styleId="Hyperlink">
    <w:name w:val="Hyperlink"/>
    <w:basedOn w:val="DefaultParagraphFont"/>
    <w:rsid w:val="00812193"/>
    <w:rPr>
      <w:color w:val="0000FF"/>
      <w:u w:val="single"/>
    </w:rPr>
  </w:style>
  <w:style w:type="character" w:customStyle="1" w:styleId="il">
    <w:name w:val="il"/>
    <w:basedOn w:val="DefaultParagraphFont"/>
    <w:rsid w:val="00812193"/>
  </w:style>
  <w:style w:type="paragraph" w:customStyle="1" w:styleId="Heading">
    <w:name w:val="Heading"/>
    <w:basedOn w:val="Normal"/>
    <w:next w:val="BodyText"/>
    <w:rsid w:val="00812193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rsid w:val="00812193"/>
    <w:pPr>
      <w:spacing w:after="120"/>
    </w:pPr>
  </w:style>
  <w:style w:type="paragraph" w:styleId="List">
    <w:name w:val="List"/>
    <w:basedOn w:val="BodyText"/>
    <w:rsid w:val="00812193"/>
    <w:rPr>
      <w:rFonts w:cs="Mangal"/>
    </w:rPr>
  </w:style>
  <w:style w:type="paragraph" w:styleId="Caption">
    <w:name w:val="caption"/>
    <w:basedOn w:val="Normal"/>
    <w:qFormat/>
    <w:rsid w:val="00812193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812193"/>
    <w:pPr>
      <w:suppressLineNumbers/>
    </w:pPr>
    <w:rPr>
      <w:rFonts w:cs="Mangal"/>
    </w:rPr>
  </w:style>
  <w:style w:type="paragraph" w:customStyle="1" w:styleId="msolistparagraph0">
    <w:name w:val="msolistparagraph"/>
    <w:basedOn w:val="Normal"/>
    <w:rsid w:val="00812193"/>
    <w:pPr>
      <w:ind w:left="720"/>
    </w:pPr>
  </w:style>
  <w:style w:type="paragraph" w:customStyle="1" w:styleId="WW-Default">
    <w:name w:val="WW-Default"/>
    <w:rsid w:val="00812193"/>
    <w:pPr>
      <w:suppressAutoHyphens/>
      <w:autoSpaceDE w:val="0"/>
    </w:pPr>
    <w:rPr>
      <w:rFonts w:eastAsia="SimSun"/>
      <w:color w:val="000000"/>
      <w:sz w:val="24"/>
      <w:szCs w:val="24"/>
      <w:lang w:eastAsia="ar-SA"/>
    </w:rPr>
  </w:style>
  <w:style w:type="paragraph" w:styleId="Header">
    <w:name w:val="header"/>
    <w:basedOn w:val="Normal"/>
    <w:rsid w:val="00812193"/>
  </w:style>
  <w:style w:type="paragraph" w:styleId="Footer">
    <w:name w:val="footer"/>
    <w:basedOn w:val="Normal"/>
    <w:rsid w:val="008121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ie.shen@richmo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E0A5B-2ECF-44CD-820A-F01E7F38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Charlie Shen</vt:lpstr>
    </vt:vector>
  </TitlesOfParts>
  <Company>Grizli777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Charlie Shen</dc:title>
  <dc:creator>Charlie</dc:creator>
  <cp:lastModifiedBy>Lenovo</cp:lastModifiedBy>
  <cp:revision>4</cp:revision>
  <cp:lastPrinted>2012-07-28T15:18:00Z</cp:lastPrinted>
  <dcterms:created xsi:type="dcterms:W3CDTF">2013-09-18T15:24:00Z</dcterms:created>
  <dcterms:modified xsi:type="dcterms:W3CDTF">2013-12-05T19:10:00Z</dcterms:modified>
</cp:coreProperties>
</file>