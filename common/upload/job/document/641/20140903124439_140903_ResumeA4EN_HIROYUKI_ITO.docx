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F3F" w:rsidRDefault="00317F3F" w:rsidP="00317F3F">
      <w:pPr>
        <w:pStyle w:val="7"/>
      </w:pPr>
      <w:r>
        <w:rPr>
          <w:rFonts w:hint="eastAsia"/>
        </w:rPr>
        <w:t>N</w:t>
      </w:r>
      <w:r w:rsidR="007E12A9">
        <w:rPr>
          <w:rFonts w:hint="eastAsia"/>
        </w:rPr>
        <w:t>ame</w:t>
      </w:r>
    </w:p>
    <w:p w:rsidR="00317F3F" w:rsidRPr="007E12A9" w:rsidRDefault="00317F3F" w:rsidP="00317F3F">
      <w:pPr>
        <w:suppressAutoHyphens w:val="0"/>
        <w:ind w:left="420"/>
        <w:rPr>
          <w:rFonts w:ascii="Times New Roman" w:hAnsi="Times New Roman"/>
          <w:sz w:val="28"/>
          <w:szCs w:val="28"/>
        </w:rPr>
      </w:pPr>
      <w:r w:rsidRPr="007E12A9">
        <w:rPr>
          <w:rFonts w:ascii="Times New Roman" w:hAnsi="Times New Roman" w:hint="eastAsia"/>
          <w:sz w:val="28"/>
          <w:szCs w:val="28"/>
        </w:rPr>
        <w:t xml:space="preserve">Hiroyuki Ito </w:t>
      </w:r>
    </w:p>
    <w:p w:rsidR="009F78DB" w:rsidRDefault="00740972" w:rsidP="009F78DB">
      <w:pPr>
        <w:pStyle w:val="7"/>
      </w:pPr>
      <w:r>
        <w:rPr>
          <w:rFonts w:hint="eastAsia"/>
        </w:rPr>
        <w:t>Job Seek</w:t>
      </w:r>
      <w:r w:rsidR="009F78DB">
        <w:t xml:space="preserve"> Objective</w:t>
      </w:r>
    </w:p>
    <w:p w:rsidR="00122B00" w:rsidRDefault="00122B00" w:rsidP="001D19A4">
      <w:pPr>
        <w:numPr>
          <w:ilvl w:val="0"/>
          <w:numId w:val="2"/>
        </w:numPr>
        <w:suppressAutoHyphens w:val="0"/>
        <w:ind w:hanging="317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</w:t>
      </w:r>
      <w:r>
        <w:rPr>
          <w:rFonts w:ascii="Times New Roman" w:hAnsi="Times New Roman" w:hint="eastAsia"/>
          <w:szCs w:val="21"/>
        </w:rPr>
        <w:t>osition title about Associate</w:t>
      </w:r>
      <w:r w:rsidR="00F339E9">
        <w:rPr>
          <w:rFonts w:ascii="Times New Roman" w:hAnsi="Times New Roman" w:hint="eastAsia"/>
          <w:szCs w:val="21"/>
        </w:rPr>
        <w:t xml:space="preserve"> </w:t>
      </w:r>
      <w:r w:rsidR="00D3040F">
        <w:rPr>
          <w:rFonts w:ascii="Times New Roman" w:hAnsi="Times New Roman" w:hint="eastAsia"/>
          <w:szCs w:val="21"/>
        </w:rPr>
        <w:t xml:space="preserve">or </w:t>
      </w:r>
      <w:r w:rsidR="00F339E9">
        <w:rPr>
          <w:rFonts w:ascii="Times New Roman" w:hAnsi="Times New Roman" w:hint="eastAsia"/>
          <w:szCs w:val="21"/>
        </w:rPr>
        <w:t>above</w:t>
      </w:r>
      <w:r>
        <w:rPr>
          <w:rFonts w:ascii="Times New Roman" w:hAnsi="Times New Roman" w:hint="eastAsia"/>
          <w:szCs w:val="21"/>
        </w:rPr>
        <w:t xml:space="preserve"> </w:t>
      </w:r>
    </w:p>
    <w:p w:rsidR="00254EA9" w:rsidRPr="00046D0B" w:rsidRDefault="007B445B" w:rsidP="001D19A4">
      <w:pPr>
        <w:numPr>
          <w:ilvl w:val="0"/>
          <w:numId w:val="2"/>
        </w:numPr>
        <w:suppressAutoHyphens w:val="0"/>
        <w:ind w:hanging="317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Positive personality and have desire to business project acquisition</w:t>
      </w:r>
      <w:r w:rsidR="00046D0B" w:rsidRPr="00046D0B">
        <w:rPr>
          <w:rFonts w:ascii="Times New Roman" w:hAnsi="Times New Roman"/>
          <w:sz w:val="24"/>
        </w:rPr>
        <w:t xml:space="preserve"> </w:t>
      </w:r>
    </w:p>
    <w:p w:rsidR="00254EA9" w:rsidRPr="00D128CC" w:rsidRDefault="00152863" w:rsidP="001D19A4">
      <w:pPr>
        <w:numPr>
          <w:ilvl w:val="0"/>
          <w:numId w:val="2"/>
        </w:numPr>
        <w:suppressAutoHyphens w:val="0"/>
        <w:ind w:hanging="317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Good command of English and Good command of Excel/Word/PowerPoint</w:t>
      </w:r>
    </w:p>
    <w:p w:rsidR="009F78DB" w:rsidRDefault="009F78DB" w:rsidP="009F78DB">
      <w:pPr>
        <w:pStyle w:val="7"/>
        <w:rPr>
          <w:sz w:val="24"/>
        </w:rPr>
      </w:pPr>
      <w:r>
        <w:t>Summ</w:t>
      </w:r>
      <w:r>
        <w:rPr>
          <w:rFonts w:hint="eastAsia"/>
        </w:rPr>
        <w:t>a</w:t>
      </w:r>
      <w:r w:rsidR="00D562EA">
        <w:t>ry of Qualification</w:t>
      </w:r>
    </w:p>
    <w:p w:rsidR="00D8592F" w:rsidRDefault="000A0635" w:rsidP="00D8592F">
      <w:pPr>
        <w:numPr>
          <w:ilvl w:val="0"/>
          <w:numId w:val="2"/>
        </w:numPr>
        <w:suppressAutoHyphens w:val="0"/>
        <w:ind w:hanging="317"/>
        <w:rPr>
          <w:rFonts w:ascii="Times New Roman" w:hAnsi="Times New Roman"/>
          <w:sz w:val="24"/>
        </w:rPr>
      </w:pPr>
      <w:r>
        <w:rPr>
          <w:rFonts w:hint="eastAsia"/>
        </w:rPr>
        <w:t>Corporate client a</w:t>
      </w:r>
      <w:r w:rsidR="009F4D2C">
        <w:rPr>
          <w:rFonts w:hint="eastAsia"/>
        </w:rPr>
        <w:t>ccount management experience and business project</w:t>
      </w:r>
      <w:r w:rsidR="00605497">
        <w:rPr>
          <w:rFonts w:hint="eastAsia"/>
        </w:rPr>
        <w:t xml:space="preserve"> fee</w:t>
      </w:r>
      <w:r w:rsidR="009F4D2C">
        <w:rPr>
          <w:rFonts w:hint="eastAsia"/>
        </w:rPr>
        <w:t xml:space="preserve"> acquisition </w:t>
      </w:r>
      <w:r w:rsidR="006716FA">
        <w:rPr>
          <w:rFonts w:hint="eastAsia"/>
        </w:rPr>
        <w:t>experience</w:t>
      </w:r>
      <w:r w:rsidR="00F82423">
        <w:rPr>
          <w:rFonts w:hint="eastAsia"/>
        </w:rPr>
        <w:t xml:space="preserve"> from corporate client</w:t>
      </w:r>
    </w:p>
    <w:p w:rsidR="00D8592F" w:rsidRDefault="00C8727F" w:rsidP="00D8592F">
      <w:pPr>
        <w:numPr>
          <w:ilvl w:val="0"/>
          <w:numId w:val="2"/>
        </w:numPr>
        <w:suppressAutoHyphens w:val="0"/>
        <w:ind w:hanging="317"/>
        <w:rPr>
          <w:rFonts w:ascii="Times New Roman" w:hAnsi="Times New Roman"/>
          <w:sz w:val="24"/>
        </w:rPr>
      </w:pPr>
      <w:r>
        <w:rPr>
          <w:rFonts w:hint="eastAsia"/>
        </w:rPr>
        <w:t xml:space="preserve">Project management experience and M&amp;A due </w:t>
      </w:r>
      <w:r>
        <w:t>diligence</w:t>
      </w:r>
      <w:r w:rsidR="00B2531A">
        <w:rPr>
          <w:rFonts w:hint="eastAsia"/>
        </w:rPr>
        <w:t xml:space="preserve"> experience</w:t>
      </w:r>
      <w:r>
        <w:rPr>
          <w:rFonts w:hint="eastAsia"/>
        </w:rPr>
        <w:t xml:space="preserve"> and global equity offering </w:t>
      </w:r>
      <w:r>
        <w:t>execution</w:t>
      </w:r>
      <w:r>
        <w:rPr>
          <w:rFonts w:hint="eastAsia"/>
        </w:rPr>
        <w:t xml:space="preserve"> experience</w:t>
      </w:r>
    </w:p>
    <w:p w:rsidR="00D8592F" w:rsidRPr="000A0635" w:rsidRDefault="00B31F2A" w:rsidP="00D8592F">
      <w:pPr>
        <w:numPr>
          <w:ilvl w:val="0"/>
          <w:numId w:val="2"/>
        </w:numPr>
        <w:suppressAutoHyphens w:val="0"/>
        <w:ind w:hanging="317"/>
        <w:rPr>
          <w:rFonts w:ascii="Times New Roman" w:hAnsi="Times New Roman"/>
          <w:sz w:val="24"/>
        </w:rPr>
      </w:pPr>
      <w:r>
        <w:rPr>
          <w:rFonts w:hint="eastAsia"/>
        </w:rPr>
        <w:t>V</w:t>
      </w:r>
      <w:r w:rsidR="00046D0B">
        <w:rPr>
          <w:rFonts w:hint="eastAsia"/>
        </w:rPr>
        <w:t>arious documentation work experience relate to Investment banking business</w:t>
      </w:r>
    </w:p>
    <w:p w:rsidR="000A0635" w:rsidRDefault="000A0635" w:rsidP="000A0635">
      <w:pPr>
        <w:numPr>
          <w:ilvl w:val="0"/>
          <w:numId w:val="2"/>
        </w:numPr>
        <w:suppressAutoHyphens w:val="0"/>
        <w:ind w:hanging="317"/>
        <w:rPr>
          <w:rFonts w:ascii="Times New Roman" w:hAnsi="Times New Roman"/>
          <w:sz w:val="24"/>
        </w:rPr>
      </w:pPr>
      <w:r>
        <w:rPr>
          <w:rFonts w:hint="eastAsia"/>
        </w:rPr>
        <w:t>Private client account management experience and sales fee acquisition experience from</w:t>
      </w:r>
      <w:r w:rsidR="00605497">
        <w:rPr>
          <w:rFonts w:hint="eastAsia"/>
        </w:rPr>
        <w:t xml:space="preserve"> wealth private client</w:t>
      </w:r>
    </w:p>
    <w:p w:rsidR="00DE23A7" w:rsidRDefault="00DE23A7" w:rsidP="00DE23A7">
      <w:pPr>
        <w:pStyle w:val="7"/>
      </w:pPr>
      <w:r>
        <w:t>Education &amp; Training</w:t>
      </w:r>
    </w:p>
    <w:p w:rsidR="00DE23A7" w:rsidRDefault="00DE23A7" w:rsidP="00DE23A7">
      <w:pPr>
        <w:pStyle w:val="a6"/>
        <w:numPr>
          <w:ilvl w:val="0"/>
          <w:numId w:val="5"/>
        </w:numPr>
        <w:suppressAutoHyphens w:val="0"/>
        <w:ind w:hanging="317"/>
        <w:rPr>
          <w:rFonts w:ascii="Times New Roman" w:eastAsia="MS UI Gothic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Bachelor of Liberal Arts </w:t>
      </w:r>
      <w:r>
        <w:rPr>
          <w:rFonts w:ascii="Times New Roman" w:hAnsi="Times New Roman" w:hint="eastAsia"/>
          <w:b w:val="0"/>
          <w:sz w:val="24"/>
        </w:rPr>
        <w:t>with</w:t>
      </w:r>
      <w:r>
        <w:rPr>
          <w:rFonts w:ascii="Times New Roman" w:hAnsi="Times New Roman"/>
          <w:b w:val="0"/>
          <w:sz w:val="24"/>
        </w:rPr>
        <w:t xml:space="preserve"> Economics</w:t>
      </w:r>
      <w:r>
        <w:rPr>
          <w:rFonts w:ascii="Times New Roman" w:hAnsi="Times New Roman" w:hint="eastAsia"/>
          <w:b w:val="0"/>
          <w:sz w:val="24"/>
        </w:rPr>
        <w:t xml:space="preserve"> concentration</w:t>
      </w:r>
      <w:r w:rsidR="00D66EDE">
        <w:rPr>
          <w:rFonts w:ascii="Times New Roman" w:hAnsi="Times New Roman" w:hint="eastAsia"/>
          <w:b w:val="0"/>
          <w:sz w:val="24"/>
        </w:rPr>
        <w:t xml:space="preserve">   </w:t>
      </w:r>
      <w:r w:rsidR="00913AB0">
        <w:rPr>
          <w:rFonts w:ascii="Times New Roman" w:hAnsi="Times New Roman"/>
          <w:b w:val="0"/>
          <w:sz w:val="24"/>
        </w:rPr>
        <w:t>Mar</w:t>
      </w:r>
      <w:r w:rsidR="00913AB0">
        <w:rPr>
          <w:rFonts w:ascii="Times New Roman" w:hAnsi="Times New Roman" w:hint="eastAsia"/>
          <w:b w:val="0"/>
          <w:sz w:val="24"/>
        </w:rPr>
        <w:t>ch</w:t>
      </w:r>
      <w:r w:rsidR="00913AB0">
        <w:rPr>
          <w:rFonts w:ascii="Times New Roman" w:hAnsi="Times New Roman"/>
          <w:b w:val="0"/>
          <w:sz w:val="24"/>
        </w:rPr>
        <w:t xml:space="preserve"> </w:t>
      </w:r>
      <w:r w:rsidR="00913AB0">
        <w:rPr>
          <w:rFonts w:ascii="Times New Roman" w:hAnsi="Times New Roman" w:hint="eastAsia"/>
          <w:b w:val="0"/>
          <w:sz w:val="24"/>
        </w:rPr>
        <w:t>2002</w:t>
      </w:r>
    </w:p>
    <w:p w:rsidR="00F77630" w:rsidRDefault="00DE23A7" w:rsidP="00DE23A7">
      <w:pPr>
        <w:pStyle w:val="a6"/>
        <w:ind w:left="103" w:rightChars="-540" w:right="-1134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 xml:space="preserve">   </w:t>
      </w:r>
      <w:r>
        <w:rPr>
          <w:rFonts w:ascii="Times New Roman" w:hAnsi="Times New Roman"/>
          <w:b w:val="0"/>
          <w:sz w:val="24"/>
        </w:rPr>
        <w:t>International Christian University</w:t>
      </w:r>
      <w:r w:rsidR="00913AB0">
        <w:rPr>
          <w:rFonts w:ascii="Times New Roman" w:hAnsi="Times New Roman" w:hint="eastAsia"/>
          <w:b w:val="0"/>
          <w:sz w:val="24"/>
        </w:rPr>
        <w:t xml:space="preserve"> in</w:t>
      </w:r>
      <w:r>
        <w:rPr>
          <w:rFonts w:ascii="Times New Roman" w:hAnsi="Times New Roman"/>
          <w:b w:val="0"/>
          <w:sz w:val="24"/>
        </w:rPr>
        <w:t xml:space="preserve"> Tokyo</w:t>
      </w:r>
      <w:r w:rsidR="00913AB0">
        <w:rPr>
          <w:rFonts w:ascii="Times New Roman" w:hAnsi="Times New Roman" w:hint="eastAsia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Japan</w:t>
      </w:r>
    </w:p>
    <w:p w:rsidR="00DE23A7" w:rsidRDefault="00F77630" w:rsidP="00F77630">
      <w:pPr>
        <w:pStyle w:val="a6"/>
        <w:ind w:leftChars="49" w:left="103" w:rightChars="-540" w:right="-1134" w:firstLineChars="150" w:firstLine="36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>Degree theme advisor: Masanori Kondo</w:t>
      </w:r>
      <w:r w:rsidR="001E070C">
        <w:rPr>
          <w:rFonts w:ascii="Times New Roman" w:hAnsi="Times New Roman" w:hint="eastAsia"/>
          <w:b w:val="0"/>
          <w:sz w:val="24"/>
        </w:rPr>
        <w:t xml:space="preserve">   165 </w:t>
      </w:r>
      <w:r w:rsidR="001E070C">
        <w:rPr>
          <w:rFonts w:ascii="Times New Roman" w:hAnsi="Times New Roman"/>
          <w:b w:val="0"/>
          <w:sz w:val="24"/>
        </w:rPr>
        <w:t>credits</w:t>
      </w:r>
      <w:r w:rsidR="001E070C">
        <w:rPr>
          <w:rFonts w:ascii="Times New Roman" w:hAnsi="Times New Roman" w:hint="eastAsia"/>
          <w:b w:val="0"/>
          <w:sz w:val="24"/>
        </w:rPr>
        <w:t xml:space="preserve"> yearned</w:t>
      </w:r>
    </w:p>
    <w:p w:rsidR="00352190" w:rsidRDefault="00352190" w:rsidP="00352190">
      <w:pPr>
        <w:pStyle w:val="a6"/>
        <w:numPr>
          <w:ilvl w:val="0"/>
          <w:numId w:val="5"/>
        </w:numPr>
        <w:suppressAutoHyphens w:val="0"/>
        <w:ind w:hanging="317"/>
        <w:rPr>
          <w:rFonts w:ascii="Times New Roman" w:eastAsia="MS UI Gothic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>Master</w:t>
      </w:r>
      <w:r>
        <w:rPr>
          <w:rFonts w:ascii="Times New Roman" w:hAnsi="Times New Roman"/>
          <w:b w:val="0"/>
          <w:sz w:val="24"/>
        </w:rPr>
        <w:t xml:space="preserve"> of </w:t>
      </w:r>
      <w:r>
        <w:rPr>
          <w:rFonts w:ascii="Times New Roman" w:hAnsi="Times New Roman" w:hint="eastAsia"/>
          <w:b w:val="0"/>
          <w:sz w:val="24"/>
        </w:rPr>
        <w:t>Business Administration</w:t>
      </w:r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 w:hint="eastAsia"/>
          <w:b w:val="0"/>
          <w:sz w:val="24"/>
        </w:rPr>
        <w:t>with</w:t>
      </w:r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 w:hint="eastAsia"/>
          <w:b w:val="0"/>
          <w:sz w:val="24"/>
        </w:rPr>
        <w:t xml:space="preserve">Management concentration   </w:t>
      </w:r>
      <w:r>
        <w:rPr>
          <w:rFonts w:ascii="Times New Roman" w:hAnsi="Times New Roman"/>
          <w:b w:val="0"/>
          <w:sz w:val="24"/>
        </w:rPr>
        <w:t>Mar</w:t>
      </w:r>
      <w:r>
        <w:rPr>
          <w:rFonts w:ascii="Times New Roman" w:hAnsi="Times New Roman" w:hint="eastAsia"/>
          <w:b w:val="0"/>
          <w:sz w:val="24"/>
        </w:rPr>
        <w:t>ch</w:t>
      </w:r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 w:hint="eastAsia"/>
          <w:b w:val="0"/>
          <w:sz w:val="24"/>
        </w:rPr>
        <w:t>2016 expect</w:t>
      </w:r>
    </w:p>
    <w:p w:rsidR="00352190" w:rsidRDefault="003840E1" w:rsidP="00352190">
      <w:pPr>
        <w:pStyle w:val="a6"/>
        <w:ind w:left="420" w:rightChars="-540" w:right="-1134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 xml:space="preserve">Business </w:t>
      </w:r>
      <w:r w:rsidR="00095C9C">
        <w:rPr>
          <w:rFonts w:ascii="Times New Roman" w:hAnsi="Times New Roman" w:hint="eastAsia"/>
          <w:b w:val="0"/>
          <w:sz w:val="24"/>
        </w:rPr>
        <w:t>S</w:t>
      </w:r>
      <w:r>
        <w:rPr>
          <w:rFonts w:ascii="Times New Roman" w:hAnsi="Times New Roman" w:hint="eastAsia"/>
          <w:b w:val="0"/>
          <w:sz w:val="24"/>
        </w:rPr>
        <w:t xml:space="preserve">chool of </w:t>
      </w:r>
      <w:proofErr w:type="spellStart"/>
      <w:r>
        <w:rPr>
          <w:rFonts w:ascii="Times New Roman" w:hAnsi="Times New Roman" w:hint="eastAsia"/>
          <w:b w:val="0"/>
          <w:sz w:val="24"/>
        </w:rPr>
        <w:t>Tokaigakuen</w:t>
      </w:r>
      <w:proofErr w:type="spellEnd"/>
      <w:r w:rsidR="00352190">
        <w:rPr>
          <w:rFonts w:ascii="Times New Roman" w:hAnsi="Times New Roman"/>
          <w:b w:val="0"/>
          <w:sz w:val="24"/>
        </w:rPr>
        <w:t xml:space="preserve"> University</w:t>
      </w:r>
      <w:r w:rsidR="00352190">
        <w:rPr>
          <w:rFonts w:ascii="Times New Roman" w:hAnsi="Times New Roman" w:hint="eastAsia"/>
          <w:b w:val="0"/>
          <w:sz w:val="24"/>
        </w:rPr>
        <w:t xml:space="preserve"> in</w:t>
      </w:r>
      <w:r w:rsidR="00352190">
        <w:rPr>
          <w:rFonts w:ascii="Times New Roman" w:hAnsi="Times New Roman"/>
          <w:b w:val="0"/>
          <w:sz w:val="24"/>
        </w:rPr>
        <w:t xml:space="preserve"> </w:t>
      </w:r>
      <w:r w:rsidR="00352190">
        <w:rPr>
          <w:rFonts w:ascii="Times New Roman" w:hAnsi="Times New Roman" w:hint="eastAsia"/>
          <w:b w:val="0"/>
          <w:sz w:val="24"/>
        </w:rPr>
        <w:t xml:space="preserve">Nagoya </w:t>
      </w:r>
      <w:r w:rsidR="00352190">
        <w:rPr>
          <w:rFonts w:ascii="Times New Roman" w:hAnsi="Times New Roman"/>
          <w:b w:val="0"/>
          <w:sz w:val="24"/>
        </w:rPr>
        <w:t>Japan</w:t>
      </w:r>
    </w:p>
    <w:p w:rsidR="00352190" w:rsidRDefault="00352190" w:rsidP="00352190">
      <w:pPr>
        <w:pStyle w:val="a6"/>
        <w:ind w:leftChars="49" w:left="103" w:rightChars="-540" w:right="-1134" w:firstLineChars="150" w:firstLine="36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 xml:space="preserve">Degree theme advisor: </w:t>
      </w:r>
      <w:r w:rsidR="00B61F4F" w:rsidRPr="00B61F4F">
        <w:rPr>
          <w:rFonts w:ascii="Times New Roman" w:hAnsi="Times New Roman" w:hint="eastAsia"/>
          <w:b w:val="0"/>
        </w:rPr>
        <w:t>Katsuhiko Sakurai</w:t>
      </w:r>
      <w:r>
        <w:rPr>
          <w:rFonts w:ascii="Times New Roman" w:hAnsi="Times New Roman" w:hint="eastAsia"/>
          <w:b w:val="0"/>
          <w:sz w:val="24"/>
        </w:rPr>
        <w:t xml:space="preserve">   </w:t>
      </w:r>
      <w:r w:rsidR="00B61F4F">
        <w:rPr>
          <w:rFonts w:ascii="Times New Roman" w:hAnsi="Times New Roman" w:hint="eastAsia"/>
          <w:b w:val="0"/>
          <w:sz w:val="24"/>
        </w:rPr>
        <w:t>16</w:t>
      </w:r>
      <w:r>
        <w:rPr>
          <w:rFonts w:ascii="Times New Roman" w:hAnsi="Times New Roman" w:hint="eastAsia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credits</w:t>
      </w:r>
      <w:r>
        <w:rPr>
          <w:rFonts w:ascii="Times New Roman" w:hAnsi="Times New Roman" w:hint="eastAsia"/>
          <w:b w:val="0"/>
          <w:sz w:val="24"/>
        </w:rPr>
        <w:t xml:space="preserve"> yearned</w:t>
      </w:r>
    </w:p>
    <w:p w:rsidR="0050275A" w:rsidRDefault="00D562EA" w:rsidP="0050275A">
      <w:pPr>
        <w:pStyle w:val="7"/>
        <w:rPr>
          <w:sz w:val="24"/>
        </w:rPr>
      </w:pPr>
      <w:r>
        <w:rPr>
          <w:rFonts w:hint="eastAsia"/>
        </w:rPr>
        <w:t>Language</w:t>
      </w:r>
    </w:p>
    <w:p w:rsidR="0050275A" w:rsidRPr="00272D8D" w:rsidRDefault="0050275A" w:rsidP="0050275A">
      <w:pPr>
        <w:numPr>
          <w:ilvl w:val="0"/>
          <w:numId w:val="2"/>
        </w:numPr>
        <w:suppressAutoHyphens w:val="0"/>
        <w:ind w:hanging="317"/>
        <w:rPr>
          <w:rFonts w:ascii="Times New Roman" w:hAnsi="Times New Roman"/>
          <w:sz w:val="24"/>
        </w:rPr>
      </w:pPr>
      <w:r w:rsidRPr="00272D8D">
        <w:rPr>
          <w:rFonts w:ascii="Times New Roman" w:hAnsi="Times New Roman"/>
          <w:sz w:val="24"/>
        </w:rPr>
        <w:t>Japanese</w:t>
      </w:r>
      <w:r w:rsidRPr="00272D8D">
        <w:rPr>
          <w:rFonts w:ascii="Times New Roman" w:hAnsi="Times New Roman" w:hint="eastAsia"/>
          <w:sz w:val="24"/>
        </w:rPr>
        <w:t xml:space="preserve"> : Native</w:t>
      </w:r>
      <w:r w:rsidR="00272D8D">
        <w:rPr>
          <w:rFonts w:ascii="Times New Roman" w:hAnsi="Times New Roman" w:hint="eastAsia"/>
          <w:sz w:val="24"/>
        </w:rPr>
        <w:t>,</w:t>
      </w:r>
      <w:r w:rsidR="00272D8D" w:rsidRPr="00272D8D">
        <w:rPr>
          <w:rFonts w:ascii="Times New Roman" w:hAnsi="Times New Roman" w:hint="eastAsia"/>
          <w:sz w:val="24"/>
        </w:rPr>
        <w:t xml:space="preserve"> </w:t>
      </w:r>
      <w:r w:rsidRPr="00272D8D">
        <w:rPr>
          <w:rFonts w:ascii="Times New Roman" w:hAnsi="Times New Roman"/>
          <w:sz w:val="24"/>
        </w:rPr>
        <w:t>English</w:t>
      </w:r>
      <w:r w:rsidRPr="00272D8D">
        <w:rPr>
          <w:rFonts w:ascii="Times New Roman" w:hAnsi="Times New Roman" w:hint="eastAsia"/>
          <w:sz w:val="24"/>
        </w:rPr>
        <w:t xml:space="preserve"> : </w:t>
      </w:r>
      <w:r w:rsidR="00502CF9">
        <w:rPr>
          <w:rFonts w:ascii="Times New Roman" w:hAnsi="Times New Roman" w:hint="eastAsia"/>
          <w:sz w:val="24"/>
        </w:rPr>
        <w:t>Business Level(TOEIC7</w:t>
      </w:r>
      <w:r w:rsidR="007976AF">
        <w:rPr>
          <w:rFonts w:ascii="Times New Roman" w:hAnsi="Times New Roman" w:hint="eastAsia"/>
          <w:sz w:val="24"/>
        </w:rPr>
        <w:t>8</w:t>
      </w:r>
      <w:r w:rsidR="00502CF9">
        <w:rPr>
          <w:rFonts w:ascii="Times New Roman" w:hAnsi="Times New Roman" w:hint="eastAsia"/>
          <w:sz w:val="24"/>
        </w:rPr>
        <w:t>0)</w:t>
      </w:r>
    </w:p>
    <w:p w:rsidR="0050275A" w:rsidRDefault="00D562EA" w:rsidP="0050275A">
      <w:pPr>
        <w:pStyle w:val="7"/>
        <w:rPr>
          <w:sz w:val="24"/>
        </w:rPr>
      </w:pPr>
      <w:r>
        <w:rPr>
          <w:rFonts w:hint="eastAsia"/>
        </w:rPr>
        <w:t>Certification</w:t>
      </w:r>
    </w:p>
    <w:p w:rsidR="00016AB8" w:rsidRDefault="00016AB8" w:rsidP="00016AB8">
      <w:pPr>
        <w:suppressAutoHyphens w:val="0"/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Regular member </w:t>
      </w:r>
      <w:r w:rsidRPr="00CC6B33">
        <w:rPr>
          <w:rFonts w:ascii="Times New Roman" w:hAnsi="Times New Roman"/>
          <w:sz w:val="24"/>
        </w:rPr>
        <w:t xml:space="preserve">JASD </w:t>
      </w:r>
      <w:r>
        <w:rPr>
          <w:rFonts w:ascii="Times New Roman" w:hAnsi="Times New Roman" w:hint="eastAsia"/>
          <w:sz w:val="24"/>
        </w:rPr>
        <w:t>category</w:t>
      </w:r>
      <w:r w:rsidRPr="00CC6B33"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 xml:space="preserve">, Regular member </w:t>
      </w:r>
      <w:r w:rsidRPr="00CC6B33">
        <w:rPr>
          <w:rFonts w:ascii="Times New Roman" w:hAnsi="Times New Roman"/>
          <w:sz w:val="24"/>
        </w:rPr>
        <w:t xml:space="preserve">JASD </w:t>
      </w:r>
      <w:r>
        <w:rPr>
          <w:rFonts w:ascii="Times New Roman" w:hAnsi="Times New Roman" w:hint="eastAsia"/>
          <w:sz w:val="24"/>
        </w:rPr>
        <w:t>category</w:t>
      </w:r>
      <w:r w:rsidRPr="00CC6B33">
        <w:rPr>
          <w:rFonts w:ascii="Times New Roman" w:hAnsi="Times New Roman"/>
          <w:sz w:val="24"/>
        </w:rPr>
        <w:t>2</w:t>
      </w:r>
      <w:r w:rsidR="00E54A46">
        <w:rPr>
          <w:rFonts w:ascii="Times New Roman" w:hAnsi="Times New Roman" w:hint="eastAsia"/>
          <w:sz w:val="24"/>
        </w:rPr>
        <w:t>,</w:t>
      </w:r>
    </w:p>
    <w:p w:rsidR="00887900" w:rsidRDefault="00887900" w:rsidP="00CC6B33">
      <w:pPr>
        <w:suppressAutoHyphens w:val="0"/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Bookkeeping certificate category</w:t>
      </w:r>
      <w:r w:rsidR="00CC17D2">
        <w:rPr>
          <w:rFonts w:ascii="Times New Roman" w:hAnsi="Times New Roman" w:hint="eastAsia"/>
          <w:sz w:val="24"/>
        </w:rPr>
        <w:t>3, Abacus certificate category3</w:t>
      </w:r>
      <w:r w:rsidR="00E54A46">
        <w:rPr>
          <w:rFonts w:ascii="Times New Roman" w:hAnsi="Times New Roman" w:hint="eastAsia"/>
          <w:sz w:val="24"/>
        </w:rPr>
        <w:t>,</w:t>
      </w:r>
    </w:p>
    <w:p w:rsidR="00CC6B33" w:rsidRDefault="00887900" w:rsidP="00CC6B33">
      <w:pPr>
        <w:suppressAutoHyphens w:val="0"/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Horse-riding certificate category5</w:t>
      </w:r>
    </w:p>
    <w:p w:rsidR="005415C0" w:rsidRDefault="005415C0" w:rsidP="005415C0">
      <w:pPr>
        <w:pStyle w:val="7"/>
        <w:rPr>
          <w:sz w:val="24"/>
        </w:rPr>
      </w:pPr>
      <w:r>
        <w:rPr>
          <w:rFonts w:hint="eastAsia"/>
        </w:rPr>
        <w:t>OA</w:t>
      </w:r>
      <w:r w:rsidR="0030507C">
        <w:rPr>
          <w:rFonts w:hint="eastAsia"/>
        </w:rPr>
        <w:t xml:space="preserve"> </w:t>
      </w:r>
      <w:r w:rsidR="00C7699C">
        <w:rPr>
          <w:rFonts w:hint="eastAsia"/>
        </w:rPr>
        <w:t>S</w:t>
      </w:r>
      <w:r>
        <w:rPr>
          <w:rFonts w:hint="eastAsia"/>
        </w:rPr>
        <w:t>kill</w:t>
      </w:r>
    </w:p>
    <w:p w:rsidR="00214446" w:rsidRDefault="007976AF" w:rsidP="007976AF">
      <w:pPr>
        <w:tabs>
          <w:tab w:val="left" w:pos="1890"/>
        </w:tabs>
        <w:ind w:leftChars="228" w:left="3229" w:hangingChars="1250" w:hanging="2750"/>
        <w:rPr>
          <w:rFonts w:ascii="Times New Roman" w:hAnsi="Times New Roman"/>
          <w:sz w:val="22"/>
        </w:rPr>
      </w:pPr>
      <w:r>
        <w:rPr>
          <w:rFonts w:ascii="Times New Roman" w:hAnsi="ＭＳ 明朝" w:hint="eastAsia"/>
          <w:sz w:val="22"/>
        </w:rPr>
        <w:t xml:space="preserve">MS </w:t>
      </w:r>
      <w:r w:rsidR="006934F0">
        <w:rPr>
          <w:rFonts w:ascii="Times New Roman" w:hAnsi="ＭＳ 明朝" w:hint="eastAsia"/>
          <w:sz w:val="22"/>
        </w:rPr>
        <w:t xml:space="preserve">Excel </w:t>
      </w:r>
      <w:r w:rsidR="006934F0">
        <w:rPr>
          <w:rFonts w:ascii="Times New Roman" w:hAnsi="ＭＳ 明朝"/>
          <w:sz w:val="22"/>
        </w:rPr>
        <w:t>–</w:t>
      </w:r>
      <w:r w:rsidR="006934F0">
        <w:rPr>
          <w:rFonts w:ascii="Times New Roman" w:hAnsi="ＭＳ 明朝" w:hint="eastAsia"/>
          <w:sz w:val="22"/>
        </w:rPr>
        <w:t xml:space="preserve"> </w:t>
      </w:r>
      <w:r w:rsidR="006723F1">
        <w:rPr>
          <w:rFonts w:ascii="Times New Roman" w:hAnsi="Times New Roman" w:hint="eastAsia"/>
          <w:sz w:val="22"/>
        </w:rPr>
        <w:t>Business Level</w:t>
      </w:r>
      <w:r w:rsidR="006934F0">
        <w:rPr>
          <w:rFonts w:ascii="Times New Roman" w:hAnsi="Times New Roman" w:hint="eastAsia"/>
          <w:sz w:val="22"/>
        </w:rPr>
        <w:t>：</w:t>
      </w:r>
      <w:r w:rsidR="006723F1">
        <w:rPr>
          <w:rFonts w:ascii="Times New Roman" w:hAnsi="Times New Roman" w:hint="eastAsia"/>
          <w:sz w:val="22"/>
        </w:rPr>
        <w:t>Function/ Four</w:t>
      </w:r>
      <w:r w:rsidR="00574281">
        <w:rPr>
          <w:rFonts w:ascii="Times New Roman" w:hAnsi="Times New Roman" w:hint="eastAsia"/>
          <w:sz w:val="22"/>
        </w:rPr>
        <w:t xml:space="preserve"> </w:t>
      </w:r>
      <w:r w:rsidR="006723F1">
        <w:rPr>
          <w:rFonts w:ascii="Times New Roman" w:hAnsi="Times New Roman" w:hint="eastAsia"/>
          <w:sz w:val="22"/>
        </w:rPr>
        <w:t>arithmetic</w:t>
      </w:r>
      <w:r w:rsidR="00574281">
        <w:rPr>
          <w:rFonts w:ascii="Times New Roman" w:hAnsi="Times New Roman" w:hint="eastAsia"/>
          <w:sz w:val="22"/>
        </w:rPr>
        <w:t xml:space="preserve"> </w:t>
      </w:r>
      <w:r w:rsidR="006723F1">
        <w:rPr>
          <w:rFonts w:ascii="Times New Roman" w:hAnsi="Times New Roman" w:hint="eastAsia"/>
          <w:sz w:val="22"/>
        </w:rPr>
        <w:t>operation/ Table creation</w:t>
      </w:r>
      <w:r w:rsidR="00775283">
        <w:rPr>
          <w:rFonts w:ascii="Times New Roman" w:hAnsi="Times New Roman" w:hint="eastAsia"/>
          <w:sz w:val="22"/>
        </w:rPr>
        <w:t xml:space="preserve">/ </w:t>
      </w:r>
      <w:r w:rsidR="006723F1">
        <w:rPr>
          <w:rFonts w:ascii="Times New Roman" w:hAnsi="Times New Roman" w:hint="eastAsia"/>
          <w:sz w:val="22"/>
        </w:rPr>
        <w:t>Graph creation</w:t>
      </w:r>
      <w:r w:rsidR="008E550B">
        <w:rPr>
          <w:rFonts w:ascii="Times New Roman" w:hAnsi="Times New Roman" w:hint="eastAsia"/>
          <w:sz w:val="22"/>
        </w:rPr>
        <w:t>/</w:t>
      </w:r>
      <w:r w:rsidR="00214446">
        <w:rPr>
          <w:rFonts w:ascii="Times New Roman" w:hAnsi="Times New Roman" w:hint="eastAsia"/>
          <w:sz w:val="22"/>
        </w:rPr>
        <w:t xml:space="preserve"> Existing material handling </w:t>
      </w:r>
    </w:p>
    <w:p w:rsidR="004102D0" w:rsidRDefault="007976AF" w:rsidP="007976AF">
      <w:pPr>
        <w:tabs>
          <w:tab w:val="left" w:pos="1890"/>
        </w:tabs>
        <w:ind w:leftChars="228" w:left="3119" w:hangingChars="1200" w:hanging="2640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 xml:space="preserve">MS </w:t>
      </w:r>
      <w:r w:rsidR="00214446">
        <w:rPr>
          <w:rFonts w:ascii="Times New Roman" w:hAnsi="Times New Roman" w:hint="eastAsia"/>
          <w:sz w:val="22"/>
        </w:rPr>
        <w:t>W</w:t>
      </w:r>
      <w:r w:rsidR="006934F0">
        <w:rPr>
          <w:rFonts w:ascii="Times New Roman" w:hAnsi="Times New Roman" w:hint="eastAsia"/>
          <w:sz w:val="22"/>
        </w:rPr>
        <w:t>ord</w:t>
      </w:r>
      <w:r w:rsidR="006934F0">
        <w:rPr>
          <w:rFonts w:ascii="Times New Roman" w:hAnsi="ＭＳ 明朝" w:hint="eastAsia"/>
          <w:sz w:val="22"/>
        </w:rPr>
        <w:t xml:space="preserve"> - </w:t>
      </w:r>
      <w:r w:rsidR="004102D0">
        <w:rPr>
          <w:rFonts w:ascii="Times New Roman" w:hAnsi="Times New Roman" w:hint="eastAsia"/>
          <w:sz w:val="22"/>
        </w:rPr>
        <w:t>Business Level</w:t>
      </w:r>
      <w:r w:rsidR="004102D0">
        <w:rPr>
          <w:rFonts w:ascii="Times New Roman" w:hAnsi="Times New Roman" w:hint="eastAsia"/>
          <w:sz w:val="22"/>
        </w:rPr>
        <w:t>：</w:t>
      </w:r>
      <w:r w:rsidR="00AF0051">
        <w:rPr>
          <w:rFonts w:ascii="Times New Roman" w:hAnsi="Times New Roman" w:hint="eastAsia"/>
          <w:sz w:val="22"/>
        </w:rPr>
        <w:t>Business documentation</w:t>
      </w:r>
      <w:r w:rsidR="004102D0">
        <w:rPr>
          <w:rFonts w:ascii="Times New Roman" w:hAnsi="Times New Roman" w:hint="eastAsia"/>
          <w:sz w:val="22"/>
        </w:rPr>
        <w:t xml:space="preserve">/ </w:t>
      </w:r>
      <w:r w:rsidR="00AF0051">
        <w:rPr>
          <w:rFonts w:ascii="Times New Roman" w:hAnsi="Times New Roman" w:hint="eastAsia"/>
          <w:sz w:val="22"/>
        </w:rPr>
        <w:t xml:space="preserve">Meeting memorandum </w:t>
      </w:r>
      <w:r w:rsidR="004102D0">
        <w:rPr>
          <w:rFonts w:ascii="Times New Roman" w:hAnsi="Times New Roman" w:hint="eastAsia"/>
          <w:sz w:val="22"/>
        </w:rPr>
        <w:t>creation</w:t>
      </w:r>
      <w:r w:rsidR="00AF0051">
        <w:rPr>
          <w:rFonts w:ascii="Times New Roman" w:hAnsi="Times New Roman" w:hint="eastAsia"/>
          <w:sz w:val="22"/>
        </w:rPr>
        <w:t xml:space="preserve">/ </w:t>
      </w:r>
      <w:r w:rsidR="004102D0">
        <w:rPr>
          <w:rFonts w:ascii="Times New Roman" w:hAnsi="Times New Roman" w:hint="eastAsia"/>
          <w:sz w:val="22"/>
        </w:rPr>
        <w:t>Existing material handling</w:t>
      </w:r>
    </w:p>
    <w:p w:rsidR="006934F0" w:rsidRDefault="007976AF" w:rsidP="007976AF">
      <w:pPr>
        <w:tabs>
          <w:tab w:val="left" w:pos="1670"/>
        </w:tabs>
        <w:ind w:leftChars="209" w:left="3409" w:hangingChars="1350" w:hanging="2970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 xml:space="preserve">MS </w:t>
      </w:r>
      <w:r w:rsidR="006934F0">
        <w:rPr>
          <w:rFonts w:ascii="Times New Roman" w:hAnsi="Times New Roman" w:hint="eastAsia"/>
          <w:sz w:val="22"/>
        </w:rPr>
        <w:t>PowerPoint</w:t>
      </w:r>
      <w:r w:rsidR="006934F0">
        <w:rPr>
          <w:rFonts w:ascii="Times New Roman" w:hAnsi="ＭＳ 明朝" w:hint="eastAsia"/>
          <w:sz w:val="22"/>
        </w:rPr>
        <w:t xml:space="preserve"> - </w:t>
      </w:r>
      <w:r w:rsidR="003A6886">
        <w:rPr>
          <w:rFonts w:ascii="Times New Roman" w:hAnsi="Times New Roman" w:hint="eastAsia"/>
          <w:sz w:val="22"/>
        </w:rPr>
        <w:t>Business Level</w:t>
      </w:r>
      <w:r w:rsidR="003A6886">
        <w:rPr>
          <w:rFonts w:ascii="Times New Roman" w:hAnsi="Times New Roman" w:hint="eastAsia"/>
          <w:sz w:val="22"/>
        </w:rPr>
        <w:t>：</w:t>
      </w:r>
      <w:r w:rsidR="003A6886">
        <w:rPr>
          <w:rFonts w:ascii="Times New Roman" w:hAnsi="Times New Roman" w:hint="eastAsia"/>
          <w:sz w:val="22"/>
        </w:rPr>
        <w:t>Chart creation/ Existing material handling</w:t>
      </w:r>
    </w:p>
    <w:p w:rsidR="009F78DB" w:rsidRDefault="009F78DB" w:rsidP="009F78DB">
      <w:pPr>
        <w:pStyle w:val="7"/>
      </w:pPr>
      <w:r>
        <w:rPr>
          <w:rFonts w:hint="eastAsia"/>
        </w:rPr>
        <w:t xml:space="preserve">Summary of </w:t>
      </w:r>
      <w:r w:rsidR="0050275A">
        <w:rPr>
          <w:rFonts w:hint="eastAsia"/>
        </w:rPr>
        <w:t xml:space="preserve">Business </w:t>
      </w:r>
      <w:r>
        <w:t>Experience</w:t>
      </w:r>
    </w:p>
    <w:p w:rsidR="002A1B95" w:rsidRDefault="00C66F6B" w:rsidP="005D45FB">
      <w:pPr>
        <w:pStyle w:val="a6"/>
        <w:numPr>
          <w:ilvl w:val="0"/>
          <w:numId w:val="5"/>
        </w:numPr>
        <w:suppressAutoHyphens w:val="0"/>
        <w:ind w:hanging="317"/>
        <w:rPr>
          <w:rFonts w:ascii="Times New Roman" w:hAnsi="Times New Roman"/>
          <w:b w:val="0"/>
          <w:sz w:val="24"/>
        </w:rPr>
      </w:pPr>
      <w:r w:rsidRPr="001677CF">
        <w:rPr>
          <w:rFonts w:ascii="Times New Roman" w:hAnsi="Times New Roman" w:hint="eastAsia"/>
          <w:b w:val="0"/>
          <w:sz w:val="24"/>
        </w:rPr>
        <w:t>2007</w:t>
      </w:r>
      <w:r w:rsidR="00E93E62" w:rsidRPr="001677CF">
        <w:rPr>
          <w:rFonts w:ascii="Times New Roman" w:hAnsi="Times New Roman" w:hint="eastAsia"/>
          <w:b w:val="0"/>
          <w:sz w:val="24"/>
        </w:rPr>
        <w:t xml:space="preserve"> </w:t>
      </w:r>
      <w:r w:rsidRPr="001677CF">
        <w:rPr>
          <w:rFonts w:ascii="Times New Roman" w:hAnsi="Times New Roman" w:hint="eastAsia"/>
          <w:b w:val="0"/>
          <w:sz w:val="24"/>
        </w:rPr>
        <w:t>April</w:t>
      </w:r>
      <w:r w:rsidR="00480266">
        <w:rPr>
          <w:rFonts w:ascii="Times New Roman" w:hAnsi="Times New Roman" w:hint="eastAsia"/>
          <w:b w:val="0"/>
          <w:sz w:val="24"/>
        </w:rPr>
        <w:t xml:space="preserve"> </w:t>
      </w:r>
      <w:r w:rsidR="00480266">
        <w:rPr>
          <w:rFonts w:ascii="Times New Roman" w:hAnsi="Times New Roman"/>
          <w:b w:val="0"/>
          <w:sz w:val="24"/>
        </w:rPr>
        <w:t>–</w:t>
      </w:r>
      <w:r w:rsidR="00947EFA">
        <w:rPr>
          <w:rFonts w:ascii="Times New Roman" w:hAnsi="Times New Roman" w:hint="eastAsia"/>
          <w:b w:val="0"/>
          <w:sz w:val="24"/>
        </w:rPr>
        <w:t xml:space="preserve"> 2007 </w:t>
      </w:r>
      <w:r w:rsidR="00947EFA">
        <w:rPr>
          <w:rFonts w:ascii="Times New Roman" w:hAnsi="Times New Roman"/>
          <w:b w:val="0"/>
          <w:sz w:val="24"/>
        </w:rPr>
        <w:t>December</w:t>
      </w:r>
      <w:r w:rsidRPr="001677CF">
        <w:rPr>
          <w:rFonts w:ascii="Times New Roman" w:hAnsi="Times New Roman" w:hint="eastAsia"/>
          <w:b w:val="0"/>
          <w:sz w:val="24"/>
        </w:rPr>
        <w:t>,</w:t>
      </w:r>
      <w:r w:rsidR="00E93E62" w:rsidRPr="001677CF">
        <w:rPr>
          <w:rFonts w:ascii="Times New Roman" w:hAnsi="Times New Roman" w:hint="eastAsia"/>
          <w:b w:val="0"/>
          <w:sz w:val="24"/>
        </w:rPr>
        <w:t xml:space="preserve"> </w:t>
      </w:r>
    </w:p>
    <w:p w:rsidR="00E5015A" w:rsidRDefault="00C66F6B" w:rsidP="002A1B95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 w:rsidRPr="001677CF">
        <w:rPr>
          <w:rFonts w:ascii="Times New Roman" w:hAnsi="Times New Roman" w:hint="eastAsia"/>
          <w:b w:val="0"/>
          <w:sz w:val="24"/>
        </w:rPr>
        <w:t xml:space="preserve">WPP </w:t>
      </w:r>
      <w:r w:rsidR="005D45FB" w:rsidRPr="001677CF">
        <w:rPr>
          <w:rFonts w:ascii="Times New Roman" w:hAnsi="Times New Roman" w:hint="eastAsia"/>
          <w:b w:val="0"/>
          <w:sz w:val="24"/>
        </w:rPr>
        <w:t>Group</w:t>
      </w:r>
      <w:r w:rsidR="00F33618" w:rsidRPr="001677CF">
        <w:rPr>
          <w:rFonts w:ascii="Times New Roman" w:hAnsi="Times New Roman" w:hint="eastAsia"/>
          <w:b w:val="0"/>
          <w:sz w:val="24"/>
        </w:rPr>
        <w:t xml:space="preserve"> and</w:t>
      </w:r>
      <w:r w:rsidRPr="001677CF">
        <w:rPr>
          <w:rFonts w:ascii="Times New Roman" w:hAnsi="Times New Roman" w:hint="eastAsia"/>
          <w:b w:val="0"/>
          <w:sz w:val="24"/>
        </w:rPr>
        <w:t xml:space="preserve"> Ogilvy Japan</w:t>
      </w:r>
      <w:r w:rsidR="002A1B95">
        <w:rPr>
          <w:rFonts w:ascii="Times New Roman" w:hAnsi="Times New Roman" w:hint="eastAsia"/>
          <w:b w:val="0"/>
          <w:sz w:val="24"/>
        </w:rPr>
        <w:t>: International Advertisement Firm</w:t>
      </w:r>
      <w:r w:rsidR="001677CF" w:rsidRPr="001677CF">
        <w:rPr>
          <w:rFonts w:ascii="Times New Roman" w:hAnsi="Times New Roman" w:hint="eastAsia"/>
          <w:b w:val="0"/>
          <w:sz w:val="24"/>
        </w:rPr>
        <w:t xml:space="preserve"> </w:t>
      </w:r>
    </w:p>
    <w:p w:rsidR="005D45FB" w:rsidRPr="001677CF" w:rsidRDefault="005D45FB" w:rsidP="00E5015A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 w:rsidRPr="001677CF">
        <w:rPr>
          <w:rFonts w:ascii="Times New Roman" w:hAnsi="Times New Roman" w:hint="eastAsia"/>
          <w:b w:val="0"/>
          <w:sz w:val="24"/>
        </w:rPr>
        <w:t>Ogilvy Public Relations World Wide Japan</w:t>
      </w:r>
    </w:p>
    <w:p w:rsidR="00E5015A" w:rsidRDefault="00194F73" w:rsidP="00E93E62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>Account Executive</w:t>
      </w:r>
      <w:r w:rsidR="003C5A72">
        <w:rPr>
          <w:rFonts w:ascii="Times New Roman" w:hAnsi="Times New Roman" w:hint="eastAsia"/>
          <w:b w:val="0"/>
          <w:sz w:val="24"/>
        </w:rPr>
        <w:t xml:space="preserve"> </w:t>
      </w:r>
    </w:p>
    <w:p w:rsidR="00E93E62" w:rsidRPr="00EB7ADE" w:rsidRDefault="00A906EF" w:rsidP="00E93E62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C</w:t>
      </w:r>
      <w:r>
        <w:rPr>
          <w:rFonts w:ascii="Times New Roman" w:hAnsi="Times New Roman" w:hint="eastAsia"/>
          <w:b w:val="0"/>
          <w:sz w:val="24"/>
        </w:rPr>
        <w:t xml:space="preserve">harged in </w:t>
      </w:r>
      <w:r w:rsidR="00194F73">
        <w:rPr>
          <w:rFonts w:ascii="Times New Roman" w:hAnsi="Times New Roman" w:hint="eastAsia"/>
          <w:b w:val="0"/>
          <w:sz w:val="24"/>
        </w:rPr>
        <w:t xml:space="preserve">Account Management and Project </w:t>
      </w:r>
      <w:r w:rsidR="005D431F">
        <w:rPr>
          <w:rFonts w:ascii="Times New Roman" w:hAnsi="Times New Roman" w:hint="eastAsia"/>
          <w:b w:val="0"/>
          <w:sz w:val="24"/>
        </w:rPr>
        <w:t>M</w:t>
      </w:r>
      <w:r w:rsidR="00194F73">
        <w:rPr>
          <w:rFonts w:ascii="Times New Roman" w:hAnsi="Times New Roman" w:hint="eastAsia"/>
          <w:b w:val="0"/>
          <w:sz w:val="24"/>
        </w:rPr>
        <w:t xml:space="preserve">anagement with </w:t>
      </w:r>
      <w:r w:rsidR="00017238">
        <w:rPr>
          <w:rFonts w:ascii="Times New Roman" w:hAnsi="Times New Roman" w:hint="eastAsia"/>
          <w:b w:val="0"/>
          <w:sz w:val="24"/>
        </w:rPr>
        <w:t xml:space="preserve">Public Relation Business and </w:t>
      </w:r>
      <w:r w:rsidR="00451C55">
        <w:rPr>
          <w:rFonts w:ascii="Times New Roman" w:hAnsi="Times New Roman" w:hint="eastAsia"/>
          <w:b w:val="0"/>
          <w:sz w:val="24"/>
        </w:rPr>
        <w:t>Corporate Customer</w:t>
      </w:r>
      <w:r w:rsidR="00C66F6B">
        <w:rPr>
          <w:rFonts w:ascii="Times New Roman" w:hAnsi="Times New Roman" w:hint="eastAsia"/>
          <w:b w:val="0"/>
          <w:sz w:val="24"/>
        </w:rPr>
        <w:t xml:space="preserve"> </w:t>
      </w:r>
      <w:r w:rsidR="005D431F">
        <w:rPr>
          <w:rFonts w:ascii="Times New Roman" w:hAnsi="Times New Roman" w:hint="eastAsia"/>
          <w:b w:val="0"/>
          <w:sz w:val="24"/>
        </w:rPr>
        <w:t>B</w:t>
      </w:r>
      <w:r w:rsidR="00C66F6B">
        <w:rPr>
          <w:rFonts w:ascii="Times New Roman" w:hAnsi="Times New Roman" w:hint="eastAsia"/>
          <w:b w:val="0"/>
          <w:sz w:val="24"/>
        </w:rPr>
        <w:t>usiness</w:t>
      </w:r>
    </w:p>
    <w:p w:rsidR="00FD2227" w:rsidRDefault="00C66F6B" w:rsidP="005D45FB">
      <w:pPr>
        <w:pStyle w:val="a6"/>
        <w:numPr>
          <w:ilvl w:val="0"/>
          <w:numId w:val="5"/>
        </w:numPr>
        <w:suppressAutoHyphens w:val="0"/>
        <w:ind w:hanging="317"/>
        <w:rPr>
          <w:rFonts w:ascii="Times New Roman" w:hAnsi="Times New Roman"/>
          <w:b w:val="0"/>
          <w:sz w:val="24"/>
        </w:rPr>
      </w:pPr>
      <w:r w:rsidRPr="001677CF">
        <w:rPr>
          <w:rFonts w:ascii="Times New Roman" w:hAnsi="Times New Roman" w:hint="eastAsia"/>
          <w:b w:val="0"/>
          <w:sz w:val="24"/>
        </w:rPr>
        <w:t>2005</w:t>
      </w:r>
      <w:r w:rsidR="00E93E62" w:rsidRPr="001677CF">
        <w:rPr>
          <w:rFonts w:ascii="Times New Roman" w:hAnsi="Times New Roman" w:hint="eastAsia"/>
          <w:b w:val="0"/>
          <w:sz w:val="24"/>
        </w:rPr>
        <w:t xml:space="preserve"> </w:t>
      </w:r>
      <w:r w:rsidR="00947EFA">
        <w:rPr>
          <w:rFonts w:ascii="Times New Roman" w:hAnsi="Times New Roman"/>
          <w:b w:val="0"/>
          <w:sz w:val="24"/>
        </w:rPr>
        <w:t>December</w:t>
      </w:r>
      <w:r w:rsidR="00480266">
        <w:rPr>
          <w:rFonts w:ascii="Times New Roman" w:hAnsi="Times New Roman" w:hint="eastAsia"/>
          <w:b w:val="0"/>
          <w:sz w:val="24"/>
        </w:rPr>
        <w:t xml:space="preserve"> </w:t>
      </w:r>
      <w:r w:rsidR="00480266">
        <w:rPr>
          <w:rFonts w:ascii="Times New Roman" w:hAnsi="Times New Roman"/>
          <w:b w:val="0"/>
          <w:sz w:val="24"/>
        </w:rPr>
        <w:t>–</w:t>
      </w:r>
      <w:r w:rsidR="00480266">
        <w:rPr>
          <w:rFonts w:ascii="Times New Roman" w:hAnsi="Times New Roman" w:hint="eastAsia"/>
          <w:b w:val="0"/>
          <w:sz w:val="24"/>
        </w:rPr>
        <w:t xml:space="preserve"> 2007 April</w:t>
      </w:r>
      <w:r w:rsidRPr="001677CF">
        <w:rPr>
          <w:rFonts w:ascii="Times New Roman" w:hAnsi="Times New Roman" w:hint="eastAsia"/>
          <w:b w:val="0"/>
          <w:sz w:val="24"/>
        </w:rPr>
        <w:t xml:space="preserve">, </w:t>
      </w:r>
    </w:p>
    <w:p w:rsidR="00FD2227" w:rsidRDefault="00C66F6B" w:rsidP="00FD2227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 w:rsidRPr="001677CF">
        <w:rPr>
          <w:rFonts w:ascii="Times New Roman" w:hAnsi="Times New Roman" w:hint="eastAsia"/>
          <w:b w:val="0"/>
          <w:sz w:val="24"/>
        </w:rPr>
        <w:t xml:space="preserve">KPMG </w:t>
      </w:r>
      <w:r w:rsidR="005D45FB" w:rsidRPr="001677CF">
        <w:rPr>
          <w:rFonts w:ascii="Times New Roman" w:hAnsi="Times New Roman" w:hint="eastAsia"/>
          <w:b w:val="0"/>
          <w:sz w:val="24"/>
        </w:rPr>
        <w:t>Group</w:t>
      </w:r>
      <w:r w:rsidRPr="001677CF">
        <w:rPr>
          <w:rFonts w:ascii="Times New Roman" w:hAnsi="Times New Roman" w:hint="eastAsia"/>
          <w:b w:val="0"/>
          <w:sz w:val="24"/>
        </w:rPr>
        <w:t xml:space="preserve"> and </w:t>
      </w:r>
      <w:r w:rsidR="005D45FB" w:rsidRPr="001677CF">
        <w:rPr>
          <w:rFonts w:ascii="Times New Roman" w:hAnsi="Times New Roman" w:hint="eastAsia"/>
          <w:b w:val="0"/>
          <w:sz w:val="24"/>
        </w:rPr>
        <w:t>KPMG Japan</w:t>
      </w:r>
      <w:r w:rsidR="00FD2227">
        <w:rPr>
          <w:rFonts w:ascii="Times New Roman" w:hAnsi="Times New Roman" w:hint="eastAsia"/>
          <w:b w:val="0"/>
          <w:sz w:val="24"/>
        </w:rPr>
        <w:t>: International Accounting Firm</w:t>
      </w:r>
    </w:p>
    <w:p w:rsidR="00E93E62" w:rsidRPr="001677CF" w:rsidRDefault="00C66F6B" w:rsidP="00E5015A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 w:rsidRPr="001677CF">
        <w:rPr>
          <w:rFonts w:ascii="Times New Roman" w:hAnsi="Times New Roman" w:hint="eastAsia"/>
          <w:b w:val="0"/>
          <w:sz w:val="24"/>
        </w:rPr>
        <w:t>GMD Corporate Finance</w:t>
      </w:r>
    </w:p>
    <w:p w:rsidR="00E5015A" w:rsidRDefault="005D431F" w:rsidP="00E93E62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>Senior Consultant</w:t>
      </w:r>
    </w:p>
    <w:p w:rsidR="00E93E62" w:rsidRPr="00EB7ADE" w:rsidRDefault="005D431F" w:rsidP="00E93E62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 xml:space="preserve">Charged in </w:t>
      </w:r>
      <w:r w:rsidR="002C52E1">
        <w:rPr>
          <w:rFonts w:ascii="Times New Roman" w:hAnsi="Times New Roman" w:hint="eastAsia"/>
          <w:b w:val="0"/>
          <w:sz w:val="24"/>
        </w:rPr>
        <w:t xml:space="preserve">Due Diligence and </w:t>
      </w:r>
      <w:r>
        <w:rPr>
          <w:rFonts w:ascii="Times New Roman" w:hAnsi="Times New Roman" w:hint="eastAsia"/>
          <w:b w:val="0"/>
          <w:sz w:val="24"/>
        </w:rPr>
        <w:t xml:space="preserve">Project Management and </w:t>
      </w:r>
      <w:r w:rsidR="00E972F9">
        <w:rPr>
          <w:rFonts w:ascii="Times New Roman" w:hAnsi="Times New Roman" w:hint="eastAsia"/>
          <w:b w:val="0"/>
          <w:sz w:val="24"/>
        </w:rPr>
        <w:t>Presentation Preparation wit</w:t>
      </w:r>
      <w:r w:rsidR="00E61066">
        <w:rPr>
          <w:rFonts w:ascii="Times New Roman" w:hAnsi="Times New Roman" w:hint="eastAsia"/>
          <w:b w:val="0"/>
          <w:sz w:val="24"/>
        </w:rPr>
        <w:t>h</w:t>
      </w:r>
      <w:r w:rsidR="00E972F9">
        <w:rPr>
          <w:rFonts w:ascii="Times New Roman" w:hAnsi="Times New Roman" w:hint="eastAsia"/>
          <w:b w:val="0"/>
          <w:sz w:val="24"/>
        </w:rPr>
        <w:t xml:space="preserve"> </w:t>
      </w:r>
      <w:r w:rsidR="00E61066">
        <w:rPr>
          <w:rFonts w:ascii="Times New Roman" w:hAnsi="Times New Roman" w:hint="eastAsia"/>
          <w:b w:val="0"/>
          <w:sz w:val="24"/>
        </w:rPr>
        <w:t>Corporate Finance</w:t>
      </w:r>
      <w:r w:rsidR="0061505E">
        <w:rPr>
          <w:rFonts w:ascii="Times New Roman" w:hAnsi="Times New Roman" w:hint="eastAsia"/>
          <w:b w:val="0"/>
          <w:sz w:val="24"/>
        </w:rPr>
        <w:t xml:space="preserve"> Consulting</w:t>
      </w:r>
      <w:r w:rsidR="00E61066">
        <w:rPr>
          <w:rFonts w:ascii="Times New Roman" w:hAnsi="Times New Roman" w:hint="eastAsia"/>
          <w:b w:val="0"/>
          <w:sz w:val="24"/>
        </w:rPr>
        <w:t xml:space="preserve"> </w:t>
      </w:r>
      <w:r w:rsidR="00CB1C44">
        <w:rPr>
          <w:rFonts w:ascii="Times New Roman" w:hAnsi="Times New Roman" w:hint="eastAsia"/>
          <w:b w:val="0"/>
          <w:sz w:val="24"/>
        </w:rPr>
        <w:t xml:space="preserve">Business </w:t>
      </w:r>
      <w:r w:rsidR="00E61066">
        <w:rPr>
          <w:rFonts w:ascii="Times New Roman" w:hAnsi="Times New Roman" w:hint="eastAsia"/>
          <w:b w:val="0"/>
          <w:sz w:val="24"/>
        </w:rPr>
        <w:t xml:space="preserve">and </w:t>
      </w:r>
      <w:r w:rsidR="0061505E">
        <w:rPr>
          <w:rFonts w:ascii="Times New Roman" w:hAnsi="Times New Roman" w:hint="eastAsia"/>
          <w:b w:val="0"/>
          <w:sz w:val="24"/>
        </w:rPr>
        <w:t>Corporate Customer</w:t>
      </w:r>
      <w:r w:rsidR="00C66F6B">
        <w:rPr>
          <w:rFonts w:ascii="Times New Roman" w:hAnsi="Times New Roman" w:hint="eastAsia"/>
          <w:b w:val="0"/>
          <w:sz w:val="24"/>
        </w:rPr>
        <w:t xml:space="preserve"> </w:t>
      </w:r>
      <w:r w:rsidR="00E972F9">
        <w:rPr>
          <w:rFonts w:ascii="Times New Roman" w:hAnsi="Times New Roman" w:hint="eastAsia"/>
          <w:b w:val="0"/>
          <w:sz w:val="24"/>
        </w:rPr>
        <w:t>B</w:t>
      </w:r>
      <w:r w:rsidR="00C66F6B">
        <w:rPr>
          <w:rFonts w:ascii="Times New Roman" w:hAnsi="Times New Roman" w:hint="eastAsia"/>
          <w:b w:val="0"/>
          <w:sz w:val="24"/>
        </w:rPr>
        <w:t>usiness</w:t>
      </w:r>
    </w:p>
    <w:p w:rsidR="00D13574" w:rsidRDefault="00C66F6B" w:rsidP="00D24AAD">
      <w:pPr>
        <w:pStyle w:val="a6"/>
        <w:numPr>
          <w:ilvl w:val="0"/>
          <w:numId w:val="5"/>
        </w:numPr>
        <w:suppressAutoHyphens w:val="0"/>
        <w:ind w:hanging="317"/>
        <w:rPr>
          <w:rFonts w:ascii="Times New Roman" w:hAnsi="Times New Roman"/>
          <w:b w:val="0"/>
          <w:sz w:val="24"/>
        </w:rPr>
      </w:pPr>
      <w:r w:rsidRPr="001677CF">
        <w:rPr>
          <w:rFonts w:ascii="Times New Roman" w:hAnsi="Times New Roman" w:hint="eastAsia"/>
          <w:b w:val="0"/>
          <w:sz w:val="24"/>
        </w:rPr>
        <w:t>2004 May</w:t>
      </w:r>
      <w:r w:rsidR="00480266">
        <w:rPr>
          <w:rFonts w:ascii="Times New Roman" w:hAnsi="Times New Roman" w:hint="eastAsia"/>
          <w:b w:val="0"/>
          <w:sz w:val="24"/>
        </w:rPr>
        <w:t xml:space="preserve"> </w:t>
      </w:r>
      <w:r w:rsidR="00480266">
        <w:rPr>
          <w:rFonts w:ascii="Times New Roman" w:hAnsi="Times New Roman"/>
          <w:b w:val="0"/>
          <w:sz w:val="24"/>
        </w:rPr>
        <w:t>–</w:t>
      </w:r>
      <w:r w:rsidR="00480266">
        <w:rPr>
          <w:rFonts w:ascii="Times New Roman" w:hAnsi="Times New Roman" w:hint="eastAsia"/>
          <w:b w:val="0"/>
          <w:sz w:val="24"/>
        </w:rPr>
        <w:t xml:space="preserve"> 2005 </w:t>
      </w:r>
      <w:r w:rsidR="00947EFA">
        <w:rPr>
          <w:rFonts w:ascii="Times New Roman" w:hAnsi="Times New Roman"/>
          <w:b w:val="0"/>
          <w:sz w:val="24"/>
        </w:rPr>
        <w:t>November</w:t>
      </w:r>
      <w:r w:rsidRPr="001677CF">
        <w:rPr>
          <w:rFonts w:ascii="Times New Roman" w:hAnsi="Times New Roman" w:hint="eastAsia"/>
          <w:b w:val="0"/>
          <w:sz w:val="24"/>
        </w:rPr>
        <w:t xml:space="preserve">, </w:t>
      </w:r>
    </w:p>
    <w:p w:rsidR="00E5015A" w:rsidRDefault="00D24AAD" w:rsidP="00D13574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 w:rsidRPr="001677CF">
        <w:rPr>
          <w:rFonts w:ascii="Times New Roman" w:hAnsi="Times New Roman" w:hint="eastAsia"/>
          <w:b w:val="0"/>
          <w:sz w:val="24"/>
        </w:rPr>
        <w:t>UBS Group and UBS Japan</w:t>
      </w:r>
      <w:r w:rsidR="00D13574">
        <w:rPr>
          <w:rFonts w:ascii="Times New Roman" w:hAnsi="Times New Roman" w:hint="eastAsia"/>
          <w:b w:val="0"/>
          <w:sz w:val="24"/>
        </w:rPr>
        <w:t xml:space="preserve">: International Financial Institution </w:t>
      </w:r>
    </w:p>
    <w:p w:rsidR="00E93E62" w:rsidRPr="001677CF" w:rsidRDefault="00C66F6B" w:rsidP="00E5015A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 w:rsidRPr="001677CF">
        <w:rPr>
          <w:rFonts w:ascii="Times New Roman" w:hAnsi="Times New Roman" w:hint="eastAsia"/>
          <w:b w:val="0"/>
          <w:sz w:val="24"/>
        </w:rPr>
        <w:t>UBS Securities Japan</w:t>
      </w:r>
      <w:r w:rsidR="00E93E62" w:rsidRPr="001677CF">
        <w:rPr>
          <w:rFonts w:ascii="Times New Roman" w:hAnsi="Times New Roman" w:hint="eastAsia"/>
          <w:b w:val="0"/>
          <w:sz w:val="24"/>
        </w:rPr>
        <w:t xml:space="preserve"> </w:t>
      </w:r>
      <w:r w:rsidRPr="001677CF">
        <w:rPr>
          <w:rFonts w:ascii="Times New Roman" w:hAnsi="Times New Roman" w:hint="eastAsia"/>
          <w:b w:val="0"/>
          <w:sz w:val="24"/>
        </w:rPr>
        <w:t>and Tokyo Branch</w:t>
      </w:r>
    </w:p>
    <w:p w:rsidR="00E5015A" w:rsidRDefault="00791EC7" w:rsidP="00E93E62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 xml:space="preserve">Analyst </w:t>
      </w:r>
    </w:p>
    <w:p w:rsidR="00E93E62" w:rsidRPr="00EB7ADE" w:rsidRDefault="00791EC7" w:rsidP="00E93E62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 xml:space="preserve">Charged in </w:t>
      </w:r>
      <w:r w:rsidR="00E61066">
        <w:rPr>
          <w:rFonts w:ascii="Times New Roman" w:hAnsi="Times New Roman" w:hint="eastAsia"/>
          <w:b w:val="0"/>
          <w:sz w:val="24"/>
        </w:rPr>
        <w:t xml:space="preserve">Due Diligence and </w:t>
      </w:r>
      <w:r w:rsidR="00CA78BB">
        <w:rPr>
          <w:rFonts w:ascii="Times New Roman" w:hAnsi="Times New Roman" w:hint="eastAsia"/>
          <w:b w:val="0"/>
          <w:sz w:val="24"/>
        </w:rPr>
        <w:t xml:space="preserve">Project Management and </w:t>
      </w:r>
      <w:r w:rsidR="00E61066">
        <w:rPr>
          <w:rFonts w:ascii="Times New Roman" w:hAnsi="Times New Roman" w:hint="eastAsia"/>
          <w:b w:val="0"/>
          <w:sz w:val="24"/>
        </w:rPr>
        <w:t xml:space="preserve">Presentation Preparation with </w:t>
      </w:r>
      <w:r w:rsidR="00C66F6B">
        <w:rPr>
          <w:rFonts w:ascii="Times New Roman" w:hAnsi="Times New Roman" w:hint="eastAsia"/>
          <w:b w:val="0"/>
          <w:sz w:val="24"/>
        </w:rPr>
        <w:lastRenderedPageBreak/>
        <w:t xml:space="preserve">Investment </w:t>
      </w:r>
      <w:r w:rsidR="0029256E">
        <w:rPr>
          <w:rFonts w:ascii="Times New Roman" w:hAnsi="Times New Roman" w:hint="eastAsia"/>
          <w:b w:val="0"/>
          <w:sz w:val="24"/>
        </w:rPr>
        <w:t>B</w:t>
      </w:r>
      <w:r w:rsidR="00C66F6B">
        <w:rPr>
          <w:rFonts w:ascii="Times New Roman" w:hAnsi="Times New Roman" w:hint="eastAsia"/>
          <w:b w:val="0"/>
          <w:sz w:val="24"/>
        </w:rPr>
        <w:t xml:space="preserve">anking </w:t>
      </w:r>
      <w:r w:rsidR="0029256E">
        <w:rPr>
          <w:rFonts w:ascii="Times New Roman" w:hAnsi="Times New Roman" w:hint="eastAsia"/>
          <w:b w:val="0"/>
          <w:sz w:val="24"/>
        </w:rPr>
        <w:t>B</w:t>
      </w:r>
      <w:r w:rsidR="00C66F6B">
        <w:rPr>
          <w:rFonts w:ascii="Times New Roman" w:hAnsi="Times New Roman" w:hint="eastAsia"/>
          <w:b w:val="0"/>
          <w:sz w:val="24"/>
        </w:rPr>
        <w:t>usiness</w:t>
      </w:r>
      <w:r w:rsidR="00017238">
        <w:rPr>
          <w:rFonts w:ascii="Times New Roman" w:hAnsi="Times New Roman" w:hint="eastAsia"/>
          <w:b w:val="0"/>
          <w:sz w:val="24"/>
        </w:rPr>
        <w:t xml:space="preserve"> and Corporate Customer Business</w:t>
      </w:r>
    </w:p>
    <w:p w:rsidR="00AC0A43" w:rsidRDefault="00C66F6B" w:rsidP="00C66F6B">
      <w:pPr>
        <w:pStyle w:val="a6"/>
        <w:numPr>
          <w:ilvl w:val="0"/>
          <w:numId w:val="5"/>
        </w:numPr>
        <w:suppressAutoHyphens w:val="0"/>
        <w:ind w:hanging="317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>2002</w:t>
      </w:r>
      <w:r w:rsidR="00E93E62">
        <w:rPr>
          <w:rFonts w:ascii="Times New Roman" w:hAnsi="Times New Roman" w:hint="eastAsia"/>
          <w:b w:val="0"/>
          <w:sz w:val="24"/>
        </w:rPr>
        <w:t xml:space="preserve"> </w:t>
      </w:r>
      <w:r>
        <w:rPr>
          <w:rFonts w:ascii="Times New Roman" w:hAnsi="Times New Roman" w:hint="eastAsia"/>
          <w:b w:val="0"/>
          <w:sz w:val="24"/>
        </w:rPr>
        <w:t>April</w:t>
      </w:r>
      <w:r w:rsidR="00480266">
        <w:rPr>
          <w:rFonts w:ascii="Times New Roman" w:hAnsi="Times New Roman" w:hint="eastAsia"/>
          <w:b w:val="0"/>
          <w:sz w:val="24"/>
        </w:rPr>
        <w:t xml:space="preserve"> </w:t>
      </w:r>
      <w:r w:rsidR="00480266">
        <w:rPr>
          <w:rFonts w:ascii="Times New Roman" w:hAnsi="Times New Roman"/>
          <w:b w:val="0"/>
          <w:sz w:val="24"/>
        </w:rPr>
        <w:t>–</w:t>
      </w:r>
      <w:r w:rsidR="00480266">
        <w:rPr>
          <w:rFonts w:ascii="Times New Roman" w:hAnsi="Times New Roman" w:hint="eastAsia"/>
          <w:b w:val="0"/>
          <w:sz w:val="24"/>
        </w:rPr>
        <w:t xml:space="preserve"> 2004 May</w:t>
      </w:r>
      <w:r>
        <w:rPr>
          <w:rFonts w:ascii="Times New Roman" w:hAnsi="Times New Roman" w:hint="eastAsia"/>
          <w:b w:val="0"/>
          <w:sz w:val="24"/>
        </w:rPr>
        <w:t xml:space="preserve">, </w:t>
      </w:r>
    </w:p>
    <w:p w:rsidR="00C66F6B" w:rsidRPr="00C66F6B" w:rsidRDefault="00C66F6B" w:rsidP="00AC0A43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proofErr w:type="spellStart"/>
      <w:r>
        <w:rPr>
          <w:rFonts w:ascii="Times New Roman" w:hAnsi="Times New Roman" w:hint="eastAsia"/>
          <w:b w:val="0"/>
          <w:sz w:val="24"/>
        </w:rPr>
        <w:t>Shinsei</w:t>
      </w:r>
      <w:proofErr w:type="spellEnd"/>
      <w:r>
        <w:rPr>
          <w:rFonts w:ascii="Times New Roman" w:hAnsi="Times New Roman" w:hint="eastAsia"/>
          <w:b w:val="0"/>
          <w:sz w:val="24"/>
        </w:rPr>
        <w:t xml:space="preserve"> Bank</w:t>
      </w:r>
      <w:r w:rsidR="00AC0A43">
        <w:rPr>
          <w:rFonts w:ascii="Times New Roman" w:hAnsi="Times New Roman" w:hint="eastAsia"/>
          <w:b w:val="0"/>
          <w:sz w:val="24"/>
        </w:rPr>
        <w:t xml:space="preserve"> Group: Japanese Financial Institution</w:t>
      </w:r>
    </w:p>
    <w:p w:rsidR="00E07460" w:rsidRDefault="00E07460" w:rsidP="00E93E62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proofErr w:type="spellStart"/>
      <w:r>
        <w:rPr>
          <w:rFonts w:ascii="Times New Roman" w:hAnsi="Times New Roman" w:hint="eastAsia"/>
          <w:b w:val="0"/>
          <w:sz w:val="24"/>
        </w:rPr>
        <w:t>Shinsei</w:t>
      </w:r>
      <w:proofErr w:type="spellEnd"/>
      <w:r>
        <w:rPr>
          <w:rFonts w:ascii="Times New Roman" w:hAnsi="Times New Roman" w:hint="eastAsia"/>
          <w:b w:val="0"/>
          <w:sz w:val="24"/>
        </w:rPr>
        <w:t xml:space="preserve"> Bank and Shinjuku Branch</w:t>
      </w:r>
    </w:p>
    <w:p w:rsidR="00E5015A" w:rsidRDefault="00446C50" w:rsidP="00E93E62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>Private Banker</w:t>
      </w:r>
    </w:p>
    <w:p w:rsidR="00E93E62" w:rsidRPr="00EB7ADE" w:rsidRDefault="00446C50" w:rsidP="00E93E62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 xml:space="preserve">Charged in </w:t>
      </w:r>
      <w:r w:rsidR="003944D8">
        <w:rPr>
          <w:rFonts w:ascii="Times New Roman" w:hAnsi="Times New Roman" w:hint="eastAsia"/>
          <w:b w:val="0"/>
          <w:sz w:val="24"/>
        </w:rPr>
        <w:t xml:space="preserve">Wealth </w:t>
      </w:r>
      <w:r>
        <w:rPr>
          <w:rFonts w:ascii="Times New Roman" w:hAnsi="Times New Roman" w:hint="eastAsia"/>
          <w:b w:val="0"/>
          <w:sz w:val="24"/>
        </w:rPr>
        <w:t xml:space="preserve">Private </w:t>
      </w:r>
      <w:r w:rsidR="00296185">
        <w:rPr>
          <w:rFonts w:ascii="Times New Roman" w:hAnsi="Times New Roman" w:hint="eastAsia"/>
          <w:b w:val="0"/>
          <w:sz w:val="24"/>
        </w:rPr>
        <w:t>Customer Sales</w:t>
      </w:r>
      <w:r w:rsidR="00051B4F">
        <w:rPr>
          <w:rFonts w:ascii="Times New Roman" w:hAnsi="Times New Roman" w:hint="eastAsia"/>
          <w:b w:val="0"/>
          <w:sz w:val="24"/>
        </w:rPr>
        <w:t xml:space="preserve"> and bank teller </w:t>
      </w:r>
      <w:r>
        <w:rPr>
          <w:rFonts w:ascii="Times New Roman" w:hAnsi="Times New Roman" w:hint="eastAsia"/>
          <w:b w:val="0"/>
          <w:sz w:val="24"/>
        </w:rPr>
        <w:t xml:space="preserve">and Cash Handling with </w:t>
      </w:r>
      <w:r w:rsidR="00C66F6B">
        <w:rPr>
          <w:rFonts w:ascii="Times New Roman" w:hAnsi="Times New Roman" w:hint="eastAsia"/>
          <w:b w:val="0"/>
          <w:sz w:val="24"/>
        </w:rPr>
        <w:t xml:space="preserve">Private </w:t>
      </w:r>
      <w:r w:rsidR="00017238">
        <w:rPr>
          <w:rFonts w:ascii="Times New Roman" w:hAnsi="Times New Roman" w:hint="eastAsia"/>
          <w:b w:val="0"/>
          <w:sz w:val="24"/>
        </w:rPr>
        <w:t>B</w:t>
      </w:r>
      <w:r w:rsidR="00C66F6B">
        <w:rPr>
          <w:rFonts w:ascii="Times New Roman" w:hAnsi="Times New Roman" w:hint="eastAsia"/>
          <w:b w:val="0"/>
          <w:sz w:val="24"/>
        </w:rPr>
        <w:t xml:space="preserve">anking </w:t>
      </w:r>
      <w:r w:rsidR="00017238">
        <w:rPr>
          <w:rFonts w:ascii="Times New Roman" w:hAnsi="Times New Roman" w:hint="eastAsia"/>
          <w:b w:val="0"/>
          <w:sz w:val="24"/>
        </w:rPr>
        <w:t>B</w:t>
      </w:r>
      <w:r w:rsidR="00C66F6B">
        <w:rPr>
          <w:rFonts w:ascii="Times New Roman" w:hAnsi="Times New Roman" w:hint="eastAsia"/>
          <w:b w:val="0"/>
          <w:sz w:val="24"/>
        </w:rPr>
        <w:t>usiness</w:t>
      </w:r>
      <w:r w:rsidR="00017238">
        <w:rPr>
          <w:rFonts w:ascii="Times New Roman" w:hAnsi="Times New Roman" w:hint="eastAsia"/>
          <w:b w:val="0"/>
          <w:sz w:val="24"/>
        </w:rPr>
        <w:t xml:space="preserve"> and Retail Customer Business</w:t>
      </w:r>
    </w:p>
    <w:p w:rsidR="00874129" w:rsidRDefault="00874129" w:rsidP="00874129">
      <w:pPr>
        <w:pStyle w:val="a6"/>
        <w:numPr>
          <w:ilvl w:val="0"/>
          <w:numId w:val="5"/>
        </w:numPr>
        <w:suppressAutoHyphens w:val="0"/>
        <w:ind w:hanging="317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>Around 1999, Giorgio Armani Japan and Shinjuku Isetan Branch</w:t>
      </w:r>
    </w:p>
    <w:p w:rsidR="00874129" w:rsidRPr="00EB7ADE" w:rsidRDefault="00874129" w:rsidP="00874129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P</w:t>
      </w:r>
      <w:r>
        <w:rPr>
          <w:rFonts w:ascii="Times New Roman" w:hAnsi="Times New Roman" w:hint="eastAsia"/>
          <w:b w:val="0"/>
          <w:sz w:val="24"/>
        </w:rPr>
        <w:t>art-time job at retail-store</w:t>
      </w:r>
    </w:p>
    <w:p w:rsidR="00E93E62" w:rsidRDefault="00D67559" w:rsidP="00E93E62">
      <w:pPr>
        <w:pStyle w:val="a6"/>
        <w:numPr>
          <w:ilvl w:val="0"/>
          <w:numId w:val="5"/>
        </w:numPr>
        <w:suppressAutoHyphens w:val="0"/>
        <w:ind w:hanging="317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 xml:space="preserve">Around 1999, </w:t>
      </w:r>
      <w:r>
        <w:rPr>
          <w:rFonts w:ascii="Times New Roman" w:hAnsi="Times New Roman"/>
          <w:b w:val="0"/>
          <w:sz w:val="24"/>
        </w:rPr>
        <w:t>Lehman</w:t>
      </w:r>
      <w:r>
        <w:rPr>
          <w:rFonts w:ascii="Times New Roman" w:hAnsi="Times New Roman" w:hint="eastAsia"/>
          <w:b w:val="0"/>
          <w:sz w:val="24"/>
        </w:rPr>
        <w:t xml:space="preserve"> Brothers Securities Japan </w:t>
      </w:r>
      <w:r w:rsidR="00C66F6B">
        <w:rPr>
          <w:rFonts w:ascii="Times New Roman" w:hAnsi="Times New Roman" w:hint="eastAsia"/>
          <w:b w:val="0"/>
          <w:sz w:val="24"/>
        </w:rPr>
        <w:t>and Tokyo Branch</w:t>
      </w:r>
    </w:p>
    <w:p w:rsidR="00E93E62" w:rsidRPr="00EB7ADE" w:rsidRDefault="002D36B8" w:rsidP="00E93E62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>P</w:t>
      </w:r>
      <w:r w:rsidR="00E93E62">
        <w:rPr>
          <w:rFonts w:ascii="Times New Roman" w:hAnsi="Times New Roman" w:hint="eastAsia"/>
          <w:b w:val="0"/>
          <w:sz w:val="24"/>
        </w:rPr>
        <w:t>art-time job at mailroom</w:t>
      </w:r>
      <w:r w:rsidR="000E37C1">
        <w:rPr>
          <w:rFonts w:ascii="Times New Roman" w:hAnsi="Times New Roman" w:hint="eastAsia"/>
          <w:b w:val="0"/>
          <w:sz w:val="24"/>
        </w:rPr>
        <w:t xml:space="preserve"> </w:t>
      </w:r>
    </w:p>
    <w:p w:rsidR="00F83D95" w:rsidRDefault="005532E7" w:rsidP="00F83D95">
      <w:pPr>
        <w:pStyle w:val="7"/>
      </w:pPr>
      <w:r>
        <w:rPr>
          <w:rFonts w:hint="eastAsia"/>
        </w:rPr>
        <w:t>Past</w:t>
      </w:r>
      <w:r w:rsidR="00F83D95">
        <w:rPr>
          <w:rFonts w:hint="eastAsia"/>
        </w:rPr>
        <w:t xml:space="preserve"> E</w:t>
      </w:r>
      <w:r w:rsidR="00F83D95">
        <w:t>xceptional</w:t>
      </w:r>
      <w:r w:rsidR="00F83D95">
        <w:rPr>
          <w:rFonts w:hint="eastAsia"/>
        </w:rPr>
        <w:t xml:space="preserve"> </w:t>
      </w:r>
      <w:r w:rsidR="00F83D95">
        <w:t>Experience</w:t>
      </w:r>
    </w:p>
    <w:p w:rsidR="00161706" w:rsidRDefault="00161706" w:rsidP="00D5297C">
      <w:pPr>
        <w:pStyle w:val="a6"/>
        <w:numPr>
          <w:ilvl w:val="0"/>
          <w:numId w:val="5"/>
        </w:numPr>
        <w:suppressAutoHyphens w:val="0"/>
        <w:ind w:hanging="317"/>
        <w:rPr>
          <w:rFonts w:ascii="Times New Roman" w:hAnsi="Times New Roman"/>
          <w:b w:val="0"/>
          <w:sz w:val="24"/>
        </w:rPr>
      </w:pPr>
      <w:r w:rsidRPr="00107BD0">
        <w:rPr>
          <w:rFonts w:ascii="Times New Roman" w:hAnsi="Times New Roman" w:hint="eastAsia"/>
          <w:b w:val="0"/>
          <w:sz w:val="24"/>
        </w:rPr>
        <w:t>20</w:t>
      </w:r>
      <w:r>
        <w:rPr>
          <w:rFonts w:ascii="Times New Roman" w:hAnsi="Times New Roman" w:hint="eastAsia"/>
          <w:b w:val="0"/>
          <w:sz w:val="24"/>
        </w:rPr>
        <w:t>13</w:t>
      </w:r>
      <w:r w:rsidRPr="00107BD0">
        <w:rPr>
          <w:rFonts w:ascii="Times New Roman" w:hAnsi="Times New Roman" w:hint="eastAsia"/>
          <w:b w:val="0"/>
          <w:sz w:val="24"/>
        </w:rPr>
        <w:t xml:space="preserve"> </w:t>
      </w:r>
      <w:r>
        <w:rPr>
          <w:rFonts w:ascii="Times New Roman" w:hAnsi="Times New Roman" w:hint="eastAsia"/>
          <w:b w:val="0"/>
          <w:sz w:val="24"/>
        </w:rPr>
        <w:t>April</w:t>
      </w:r>
      <w:r w:rsidRPr="00107BD0">
        <w:rPr>
          <w:rFonts w:ascii="Times New Roman" w:hAnsi="Times New Roman" w:hint="eastAsia"/>
          <w:b w:val="0"/>
          <w:sz w:val="24"/>
        </w:rPr>
        <w:t xml:space="preserve"> </w:t>
      </w:r>
      <w:r w:rsidRPr="00107BD0">
        <w:rPr>
          <w:rFonts w:ascii="Times New Roman" w:hAnsi="Times New Roman"/>
          <w:b w:val="0"/>
          <w:sz w:val="24"/>
        </w:rPr>
        <w:t>–</w:t>
      </w:r>
      <w:r w:rsidRPr="00107BD0">
        <w:rPr>
          <w:rFonts w:ascii="Times New Roman" w:hAnsi="Times New Roman" w:hint="eastAsia"/>
          <w:b w:val="0"/>
          <w:sz w:val="24"/>
        </w:rPr>
        <w:t xml:space="preserve"> </w:t>
      </w:r>
      <w:r>
        <w:rPr>
          <w:rFonts w:ascii="Times New Roman" w:hAnsi="Times New Roman" w:hint="eastAsia"/>
          <w:b w:val="0"/>
          <w:sz w:val="24"/>
        </w:rPr>
        <w:t>2014 March</w:t>
      </w:r>
      <w:r w:rsidRPr="00107BD0">
        <w:rPr>
          <w:rFonts w:ascii="Times New Roman" w:hAnsi="Times New Roman" w:hint="eastAsia"/>
          <w:b w:val="0"/>
          <w:sz w:val="24"/>
        </w:rPr>
        <w:t>,</w:t>
      </w:r>
      <w:r>
        <w:rPr>
          <w:rFonts w:ascii="Times New Roman" w:hAnsi="Times New Roman" w:hint="eastAsia"/>
          <w:b w:val="0"/>
          <w:sz w:val="24"/>
        </w:rPr>
        <w:t xml:space="preserve"> Preparation period for Graduate school examination</w:t>
      </w:r>
    </w:p>
    <w:p w:rsidR="00D5297C" w:rsidRPr="00107BD0" w:rsidRDefault="00F83D95" w:rsidP="00D5297C">
      <w:pPr>
        <w:pStyle w:val="a6"/>
        <w:numPr>
          <w:ilvl w:val="0"/>
          <w:numId w:val="5"/>
        </w:numPr>
        <w:suppressAutoHyphens w:val="0"/>
        <w:ind w:hanging="317"/>
        <w:rPr>
          <w:rFonts w:ascii="Times New Roman" w:hAnsi="Times New Roman"/>
          <w:b w:val="0"/>
          <w:sz w:val="24"/>
        </w:rPr>
      </w:pPr>
      <w:r w:rsidRPr="00107BD0">
        <w:rPr>
          <w:rFonts w:ascii="Times New Roman" w:hAnsi="Times New Roman" w:hint="eastAsia"/>
          <w:b w:val="0"/>
          <w:sz w:val="24"/>
        </w:rPr>
        <w:t xml:space="preserve">2007 </w:t>
      </w:r>
      <w:r w:rsidR="00947EFA">
        <w:rPr>
          <w:rFonts w:ascii="Times New Roman" w:hAnsi="Times New Roman"/>
          <w:b w:val="0"/>
          <w:sz w:val="24"/>
        </w:rPr>
        <w:t>December</w:t>
      </w:r>
      <w:r w:rsidRPr="00107BD0">
        <w:rPr>
          <w:rFonts w:ascii="Times New Roman" w:hAnsi="Times New Roman" w:hint="eastAsia"/>
          <w:b w:val="0"/>
          <w:sz w:val="24"/>
        </w:rPr>
        <w:t xml:space="preserve"> </w:t>
      </w:r>
      <w:r w:rsidRPr="00107BD0">
        <w:rPr>
          <w:rFonts w:ascii="Times New Roman" w:hAnsi="Times New Roman"/>
          <w:b w:val="0"/>
          <w:sz w:val="24"/>
        </w:rPr>
        <w:t>–</w:t>
      </w:r>
      <w:r w:rsidRPr="00107BD0">
        <w:rPr>
          <w:rFonts w:ascii="Times New Roman" w:hAnsi="Times New Roman" w:hint="eastAsia"/>
          <w:b w:val="0"/>
          <w:sz w:val="24"/>
        </w:rPr>
        <w:t xml:space="preserve"> </w:t>
      </w:r>
      <w:r w:rsidR="00947EFA">
        <w:rPr>
          <w:rFonts w:ascii="Times New Roman" w:hAnsi="Times New Roman" w:hint="eastAsia"/>
          <w:b w:val="0"/>
          <w:sz w:val="24"/>
        </w:rPr>
        <w:t xml:space="preserve">2013 </w:t>
      </w:r>
      <w:r w:rsidR="00161706">
        <w:rPr>
          <w:rFonts w:ascii="Times New Roman" w:hAnsi="Times New Roman" w:hint="eastAsia"/>
          <w:b w:val="0"/>
          <w:sz w:val="24"/>
        </w:rPr>
        <w:t>March</w:t>
      </w:r>
      <w:r w:rsidRPr="00107BD0">
        <w:rPr>
          <w:rFonts w:ascii="Times New Roman" w:hAnsi="Times New Roman" w:hint="eastAsia"/>
          <w:b w:val="0"/>
          <w:sz w:val="24"/>
        </w:rPr>
        <w:t>,</w:t>
      </w:r>
      <w:r w:rsidR="00EB422E">
        <w:rPr>
          <w:rFonts w:ascii="Times New Roman" w:hAnsi="Times New Roman" w:hint="eastAsia"/>
          <w:b w:val="0"/>
          <w:sz w:val="24"/>
        </w:rPr>
        <w:t xml:space="preserve"> Treatment period</w:t>
      </w:r>
      <w:r w:rsidR="00AA4978">
        <w:rPr>
          <w:rFonts w:ascii="Times New Roman" w:hAnsi="Times New Roman" w:hint="eastAsia"/>
          <w:b w:val="0"/>
          <w:sz w:val="24"/>
        </w:rPr>
        <w:t xml:space="preserve"> and Blank period</w:t>
      </w:r>
    </w:p>
    <w:p w:rsidR="00E93E29" w:rsidRDefault="00E93E29" w:rsidP="001C27BA">
      <w:pPr>
        <w:pStyle w:val="a6"/>
        <w:suppressAutoHyphens w:val="0"/>
        <w:ind w:left="420"/>
        <w:rPr>
          <w:rFonts w:ascii="Times New Roman" w:hAnsi="Times New Roman"/>
          <w:b w:val="0"/>
        </w:rPr>
      </w:pPr>
      <w:r w:rsidRPr="00E93E29">
        <w:rPr>
          <w:rFonts w:ascii="Times New Roman" w:hAnsi="Times New Roman"/>
          <w:b w:val="0"/>
        </w:rPr>
        <w:tab/>
      </w:r>
      <w:r w:rsidR="006E24EB">
        <w:rPr>
          <w:rFonts w:ascii="Times New Roman" w:hAnsi="Times New Roman"/>
          <w:b w:val="0"/>
        </w:rPr>
        <w:t>B</w:t>
      </w:r>
      <w:r w:rsidR="006E24EB">
        <w:rPr>
          <w:rFonts w:ascii="Times New Roman" w:hAnsi="Times New Roman" w:hint="eastAsia"/>
          <w:b w:val="0"/>
        </w:rPr>
        <w:t>ack pain and other sickness treatment period at N</w:t>
      </w:r>
      <w:r w:rsidR="006E24EB">
        <w:rPr>
          <w:rFonts w:ascii="Times New Roman" w:hAnsi="Times New Roman"/>
          <w:b w:val="0"/>
        </w:rPr>
        <w:t>agoya</w:t>
      </w:r>
      <w:r w:rsidR="006E24EB">
        <w:rPr>
          <w:rFonts w:ascii="Times New Roman" w:hAnsi="Times New Roman" w:hint="eastAsia"/>
          <w:b w:val="0"/>
        </w:rPr>
        <w:t xml:space="preserve"> </w:t>
      </w:r>
      <w:r w:rsidR="00546C4A">
        <w:rPr>
          <w:rFonts w:ascii="Times New Roman" w:hAnsi="Times New Roman" w:hint="eastAsia"/>
          <w:b w:val="0"/>
        </w:rPr>
        <w:t>as</w:t>
      </w:r>
      <w:r w:rsidR="006E24EB">
        <w:rPr>
          <w:rFonts w:ascii="Times New Roman" w:hAnsi="Times New Roman" w:hint="eastAsia"/>
          <w:b w:val="0"/>
        </w:rPr>
        <w:t xml:space="preserve"> exceptional blank period</w:t>
      </w:r>
      <w:r w:rsidR="00083749">
        <w:rPr>
          <w:rFonts w:ascii="Times New Roman" w:hAnsi="Times New Roman" w:hint="eastAsia"/>
          <w:b w:val="0"/>
        </w:rPr>
        <w:t xml:space="preserve"> </w:t>
      </w:r>
    </w:p>
    <w:p w:rsidR="00DE23A7" w:rsidRDefault="00F919A0" w:rsidP="00DE23A7">
      <w:pPr>
        <w:pStyle w:val="7"/>
        <w:rPr>
          <w:sz w:val="24"/>
        </w:rPr>
      </w:pPr>
      <w:r>
        <w:rPr>
          <w:rFonts w:hint="eastAsia"/>
        </w:rPr>
        <w:t>Others</w:t>
      </w:r>
    </w:p>
    <w:p w:rsidR="00E12898" w:rsidRDefault="00E12898" w:rsidP="00E12898">
      <w:pPr>
        <w:numPr>
          <w:ilvl w:val="0"/>
          <w:numId w:val="2"/>
        </w:numPr>
        <w:suppressAutoHyphens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 xml:space="preserve">round </w:t>
      </w:r>
      <w:r>
        <w:rPr>
          <w:rFonts w:ascii="Times New Roman" w:hAnsi="Times New Roman"/>
          <w:sz w:val="24"/>
        </w:rPr>
        <w:t>201</w:t>
      </w:r>
      <w:r>
        <w:rPr>
          <w:rFonts w:ascii="Times New Roman" w:hAnsi="Times New Roman" w:hint="eastAsia"/>
          <w:sz w:val="24"/>
        </w:rPr>
        <w:t xml:space="preserve">3, Pass of Securities Analyst Foundation Course provided by </w:t>
      </w:r>
    </w:p>
    <w:p w:rsidR="00E12898" w:rsidRDefault="00E12898" w:rsidP="00E12898">
      <w:pPr>
        <w:suppressAutoHyphens w:val="0"/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The Securities Analyst Association of Japan</w:t>
      </w:r>
    </w:p>
    <w:p w:rsidR="00E12898" w:rsidRDefault="00E12898" w:rsidP="00E12898">
      <w:pPr>
        <w:numPr>
          <w:ilvl w:val="0"/>
          <w:numId w:val="2"/>
        </w:numPr>
        <w:suppressAutoHyphens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>round 2006, KPMG Hong Kong Financial Modeling Training completed</w:t>
      </w:r>
    </w:p>
    <w:p w:rsidR="00E12898" w:rsidRDefault="00E12898" w:rsidP="00E12898">
      <w:pPr>
        <w:numPr>
          <w:ilvl w:val="0"/>
          <w:numId w:val="2"/>
        </w:numPr>
        <w:suppressAutoHyphens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>round 2004, UBS London Analyst Boot Camp completed</w:t>
      </w:r>
    </w:p>
    <w:p w:rsidR="00E12898" w:rsidRDefault="00E12898" w:rsidP="00E12898">
      <w:pPr>
        <w:numPr>
          <w:ilvl w:val="0"/>
          <w:numId w:val="2"/>
        </w:numPr>
        <w:suppressAutoHyphens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 xml:space="preserve">round 2002, Keio University G-Sec M&amp;A </w:t>
      </w:r>
      <w:r>
        <w:rPr>
          <w:rFonts w:ascii="Times New Roman" w:hAnsi="Times New Roman"/>
          <w:sz w:val="24"/>
        </w:rPr>
        <w:t>Seminar</w:t>
      </w:r>
      <w:r>
        <w:rPr>
          <w:rFonts w:ascii="Times New Roman" w:hAnsi="Times New Roman" w:hint="eastAsia"/>
          <w:sz w:val="24"/>
        </w:rPr>
        <w:t xml:space="preserve"> Completed</w:t>
      </w:r>
    </w:p>
    <w:p w:rsidR="00E12898" w:rsidRPr="00A24CF5" w:rsidRDefault="00E12898" w:rsidP="00E12898">
      <w:pPr>
        <w:numPr>
          <w:ilvl w:val="0"/>
          <w:numId w:val="2"/>
        </w:numPr>
        <w:suppressAutoHyphens w:val="0"/>
        <w:rPr>
          <w:rFonts w:ascii="Times New Roman" w:hAnsi="Times New Roman"/>
          <w:sz w:val="24"/>
        </w:rPr>
      </w:pPr>
      <w:r w:rsidRPr="00A24CF5">
        <w:rPr>
          <w:rFonts w:ascii="Times New Roman" w:hAnsi="Times New Roman"/>
          <w:sz w:val="24"/>
        </w:rPr>
        <w:t>A</w:t>
      </w:r>
      <w:r w:rsidRPr="00A24CF5">
        <w:rPr>
          <w:rFonts w:ascii="Times New Roman" w:hAnsi="Times New Roman" w:hint="eastAsia"/>
          <w:sz w:val="24"/>
        </w:rPr>
        <w:t xml:space="preserve">round 1999, </w:t>
      </w:r>
      <w:r w:rsidRPr="00A24CF5">
        <w:rPr>
          <w:rFonts w:ascii="Times New Roman" w:hAnsi="Times New Roman"/>
          <w:sz w:val="24"/>
        </w:rPr>
        <w:t>Principal Cellist</w:t>
      </w:r>
      <w:r w:rsidRPr="00A24CF5">
        <w:rPr>
          <w:rFonts w:ascii="Times New Roman" w:hAnsi="Times New Roman" w:hint="eastAsia"/>
          <w:sz w:val="24"/>
        </w:rPr>
        <w:t xml:space="preserve"> of </w:t>
      </w:r>
      <w:r w:rsidRPr="00A24CF5">
        <w:rPr>
          <w:rFonts w:ascii="Times New Roman" w:hAnsi="Times New Roman"/>
          <w:sz w:val="24"/>
        </w:rPr>
        <w:t>International Christian University</w:t>
      </w:r>
      <w:r>
        <w:rPr>
          <w:rFonts w:ascii="Times New Roman" w:hAnsi="Times New Roman" w:hint="eastAsia"/>
          <w:sz w:val="24"/>
        </w:rPr>
        <w:t xml:space="preserve"> </w:t>
      </w:r>
      <w:r w:rsidRPr="00A24CF5">
        <w:rPr>
          <w:rFonts w:ascii="Times New Roman" w:hAnsi="Times New Roman" w:hint="eastAsia"/>
          <w:sz w:val="24"/>
        </w:rPr>
        <w:t>CMS</w:t>
      </w:r>
      <w:r w:rsidRPr="00A24CF5">
        <w:rPr>
          <w:rFonts w:ascii="Times New Roman" w:hAnsi="Times New Roman"/>
          <w:sz w:val="24"/>
        </w:rPr>
        <w:t xml:space="preserve"> Orchestra</w:t>
      </w:r>
    </w:p>
    <w:p w:rsidR="00E12898" w:rsidRPr="00AD5713" w:rsidRDefault="00E12898" w:rsidP="00E12898">
      <w:pPr>
        <w:numPr>
          <w:ilvl w:val="0"/>
          <w:numId w:val="2"/>
        </w:numPr>
        <w:suppressAutoHyphens w:val="0"/>
        <w:rPr>
          <w:rFonts w:ascii="Times New Roman" w:hAnsi="Times New Roman"/>
          <w:sz w:val="24"/>
        </w:rPr>
      </w:pPr>
      <w:r w:rsidRPr="00AD5713">
        <w:rPr>
          <w:rFonts w:ascii="Times New Roman" w:hAnsi="Times New Roman"/>
          <w:sz w:val="24"/>
        </w:rPr>
        <w:t>A</w:t>
      </w:r>
      <w:r w:rsidRPr="00AD5713">
        <w:rPr>
          <w:rFonts w:ascii="Times New Roman" w:hAnsi="Times New Roman" w:hint="eastAsia"/>
          <w:sz w:val="24"/>
        </w:rPr>
        <w:t>round 199</w:t>
      </w:r>
      <w:r>
        <w:rPr>
          <w:rFonts w:ascii="Times New Roman" w:hAnsi="Times New Roman" w:hint="eastAsia"/>
          <w:sz w:val="24"/>
        </w:rPr>
        <w:t>9</w:t>
      </w:r>
      <w:r w:rsidRPr="00AD5713">
        <w:rPr>
          <w:rFonts w:ascii="Times New Roman" w:hAnsi="Times New Roman" w:hint="eastAsia"/>
          <w:sz w:val="24"/>
        </w:rPr>
        <w:t xml:space="preserve">, </w:t>
      </w:r>
      <w:r w:rsidRPr="00AD5713">
        <w:rPr>
          <w:rFonts w:ascii="Times New Roman" w:hAnsi="Times New Roman"/>
          <w:sz w:val="24"/>
        </w:rPr>
        <w:t xml:space="preserve">Principal </w:t>
      </w:r>
      <w:r w:rsidRPr="00AD5713">
        <w:rPr>
          <w:rFonts w:ascii="Times New Roman" w:hAnsi="Times New Roman" w:hint="eastAsia"/>
          <w:sz w:val="24"/>
        </w:rPr>
        <w:t>Solo-</w:t>
      </w:r>
      <w:r w:rsidRPr="00AD5713">
        <w:rPr>
          <w:rFonts w:ascii="Times New Roman" w:hAnsi="Times New Roman"/>
          <w:sz w:val="24"/>
        </w:rPr>
        <w:t>Cellist</w:t>
      </w:r>
      <w:r>
        <w:rPr>
          <w:rFonts w:ascii="Times New Roman" w:hAnsi="Times New Roman" w:hint="eastAsia"/>
          <w:sz w:val="24"/>
        </w:rPr>
        <w:t xml:space="preserve"> of </w:t>
      </w:r>
      <w:r w:rsidRPr="00AD5713">
        <w:rPr>
          <w:rFonts w:ascii="Times New Roman" w:hAnsi="Times New Roman"/>
          <w:sz w:val="24"/>
        </w:rPr>
        <w:t>International Christian University</w:t>
      </w:r>
      <w:r w:rsidRPr="00AD5713">
        <w:rPr>
          <w:rFonts w:ascii="Times New Roman" w:hAnsi="Times New Roman" w:hint="eastAsia"/>
          <w:sz w:val="24"/>
        </w:rPr>
        <w:t xml:space="preserve"> </w:t>
      </w:r>
    </w:p>
    <w:p w:rsidR="00E12898" w:rsidRDefault="00E12898" w:rsidP="00E12898">
      <w:pPr>
        <w:suppressAutoHyphens w:val="0"/>
        <w:ind w:left="420"/>
        <w:rPr>
          <w:rFonts w:ascii="Times New Roman" w:hAnsi="Times New Roman"/>
          <w:sz w:val="24"/>
        </w:rPr>
      </w:pPr>
      <w:r w:rsidRPr="00EB7ADE">
        <w:rPr>
          <w:rFonts w:ascii="Times New Roman" w:hAnsi="Times New Roman" w:hint="eastAsia"/>
          <w:sz w:val="24"/>
        </w:rPr>
        <w:t xml:space="preserve">Christmas </w:t>
      </w:r>
      <w:r w:rsidRPr="00EB7ADE">
        <w:rPr>
          <w:rFonts w:ascii="Times New Roman" w:hAnsi="Times New Roman"/>
          <w:sz w:val="24"/>
        </w:rPr>
        <w:t>Candlelight</w:t>
      </w:r>
      <w:r w:rsidRPr="00EB7ADE">
        <w:rPr>
          <w:rFonts w:ascii="Times New Roman" w:hAnsi="Times New Roman" w:hint="eastAsia"/>
          <w:sz w:val="24"/>
        </w:rPr>
        <w:t xml:space="preserve"> Chapel Worship</w:t>
      </w:r>
      <w:r w:rsidRPr="00EB7ADE">
        <w:rPr>
          <w:rFonts w:ascii="Times New Roman" w:hAnsi="Times New Roman"/>
          <w:sz w:val="24"/>
        </w:rPr>
        <w:t xml:space="preserve"> Orchestra</w:t>
      </w:r>
    </w:p>
    <w:p w:rsidR="00E12898" w:rsidRPr="00AD5713" w:rsidRDefault="00E12898" w:rsidP="00E12898">
      <w:pPr>
        <w:numPr>
          <w:ilvl w:val="0"/>
          <w:numId w:val="2"/>
        </w:numPr>
        <w:suppressAutoHyphens w:val="0"/>
        <w:rPr>
          <w:rFonts w:ascii="Times New Roman" w:hAnsi="Times New Roman"/>
          <w:sz w:val="24"/>
        </w:rPr>
      </w:pPr>
      <w:r w:rsidRPr="00AD5713">
        <w:rPr>
          <w:rFonts w:ascii="Times New Roman" w:hAnsi="Times New Roman"/>
          <w:sz w:val="24"/>
        </w:rPr>
        <w:t>A</w:t>
      </w:r>
      <w:r w:rsidRPr="00AD5713">
        <w:rPr>
          <w:rFonts w:ascii="Times New Roman" w:hAnsi="Times New Roman" w:hint="eastAsia"/>
          <w:sz w:val="24"/>
        </w:rPr>
        <w:t xml:space="preserve">round 1998, </w:t>
      </w:r>
      <w:r w:rsidRPr="00AD5713">
        <w:rPr>
          <w:rFonts w:ascii="Times New Roman" w:hAnsi="Times New Roman"/>
          <w:sz w:val="24"/>
        </w:rPr>
        <w:t xml:space="preserve">Principal </w:t>
      </w:r>
      <w:r w:rsidRPr="00AD5713">
        <w:rPr>
          <w:rFonts w:ascii="Times New Roman" w:hAnsi="Times New Roman" w:hint="eastAsia"/>
          <w:sz w:val="24"/>
        </w:rPr>
        <w:t>Solo-</w:t>
      </w:r>
      <w:r w:rsidRPr="00AD5713">
        <w:rPr>
          <w:rFonts w:ascii="Times New Roman" w:hAnsi="Times New Roman"/>
          <w:sz w:val="24"/>
        </w:rPr>
        <w:t>Cellist</w:t>
      </w:r>
      <w:r>
        <w:rPr>
          <w:rFonts w:ascii="Times New Roman" w:hAnsi="Times New Roman" w:hint="eastAsia"/>
          <w:sz w:val="24"/>
        </w:rPr>
        <w:t xml:space="preserve"> of </w:t>
      </w:r>
      <w:r w:rsidRPr="00AD5713">
        <w:rPr>
          <w:rFonts w:ascii="Times New Roman" w:hAnsi="Times New Roman"/>
          <w:sz w:val="24"/>
        </w:rPr>
        <w:t>International Christian University</w:t>
      </w:r>
      <w:r w:rsidRPr="00AD5713">
        <w:rPr>
          <w:rFonts w:ascii="Times New Roman" w:hAnsi="Times New Roman" w:hint="eastAsia"/>
          <w:sz w:val="24"/>
        </w:rPr>
        <w:t xml:space="preserve"> </w:t>
      </w:r>
    </w:p>
    <w:p w:rsidR="00E12898" w:rsidRPr="00EB7ADE" w:rsidRDefault="00E12898" w:rsidP="00E12898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 w:rsidRPr="00EB7ADE">
        <w:rPr>
          <w:rFonts w:ascii="Times New Roman" w:hAnsi="Times New Roman" w:hint="eastAsia"/>
          <w:b w:val="0"/>
          <w:sz w:val="24"/>
        </w:rPr>
        <w:t xml:space="preserve">Christmas </w:t>
      </w:r>
      <w:r w:rsidRPr="00EB7ADE">
        <w:rPr>
          <w:rFonts w:ascii="Times New Roman" w:hAnsi="Times New Roman"/>
          <w:b w:val="0"/>
          <w:sz w:val="24"/>
        </w:rPr>
        <w:t>Candlelight</w:t>
      </w:r>
      <w:r w:rsidRPr="00EB7ADE">
        <w:rPr>
          <w:rFonts w:ascii="Times New Roman" w:hAnsi="Times New Roman" w:hint="eastAsia"/>
          <w:b w:val="0"/>
          <w:sz w:val="24"/>
        </w:rPr>
        <w:t xml:space="preserve"> Chapel Worship</w:t>
      </w:r>
      <w:r w:rsidRPr="00EB7ADE">
        <w:rPr>
          <w:rFonts w:ascii="Times New Roman" w:hAnsi="Times New Roman"/>
          <w:b w:val="0"/>
          <w:sz w:val="24"/>
        </w:rPr>
        <w:t xml:space="preserve"> Orchestra</w:t>
      </w:r>
    </w:p>
    <w:p w:rsidR="00E12898" w:rsidRDefault="00E12898" w:rsidP="00E12898">
      <w:pPr>
        <w:numPr>
          <w:ilvl w:val="0"/>
          <w:numId w:val="2"/>
        </w:numPr>
        <w:suppressAutoHyphens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A</w:t>
      </w:r>
      <w:r>
        <w:rPr>
          <w:rFonts w:ascii="Times New Roman" w:hAnsi="Times New Roman" w:hint="eastAsia"/>
          <w:sz w:val="24"/>
        </w:rPr>
        <w:t xml:space="preserve">round 1989, </w:t>
      </w:r>
      <w:r w:rsidRPr="003368EE">
        <w:rPr>
          <w:rFonts w:ascii="Times New Roman" w:hAnsi="Times New Roman"/>
          <w:sz w:val="24"/>
        </w:rPr>
        <w:t>F</w:t>
      </w:r>
      <w:r w:rsidRPr="003368EE">
        <w:rPr>
          <w:rFonts w:ascii="Times New Roman" w:hAnsi="Times New Roman" w:hint="eastAsia"/>
          <w:sz w:val="24"/>
        </w:rPr>
        <w:t xml:space="preserve">ull score/ first place of mathematics test </w:t>
      </w:r>
      <w:r>
        <w:rPr>
          <w:rFonts w:ascii="Times New Roman" w:hAnsi="Times New Roman" w:hint="eastAsia"/>
          <w:sz w:val="24"/>
        </w:rPr>
        <w:t>at</w:t>
      </w:r>
      <w:r w:rsidRPr="003368EE">
        <w:rPr>
          <w:rFonts w:ascii="Times New Roman" w:hAnsi="Times New Roman" w:hint="eastAsia"/>
          <w:sz w:val="24"/>
        </w:rPr>
        <w:t xml:space="preserve"> green course </w:t>
      </w:r>
      <w:r>
        <w:rPr>
          <w:rFonts w:ascii="Times New Roman" w:hAnsi="Times New Roman" w:hint="eastAsia"/>
          <w:sz w:val="24"/>
        </w:rPr>
        <w:t>by</w:t>
      </w:r>
      <w:r w:rsidRPr="003368EE">
        <w:rPr>
          <w:rFonts w:ascii="Times New Roman" w:hAnsi="Times New Roman" w:hint="eastAsia"/>
          <w:sz w:val="24"/>
        </w:rPr>
        <w:t xml:space="preserve"> </w:t>
      </w:r>
      <w:proofErr w:type="spellStart"/>
      <w:r w:rsidRPr="003368EE">
        <w:rPr>
          <w:rFonts w:ascii="Times New Roman" w:hAnsi="Times New Roman" w:hint="eastAsia"/>
          <w:sz w:val="24"/>
        </w:rPr>
        <w:t>Kawaijuku</w:t>
      </w:r>
      <w:proofErr w:type="spellEnd"/>
      <w:r w:rsidRPr="003368EE">
        <w:rPr>
          <w:rFonts w:ascii="Times New Roman" w:hAnsi="Times New Roman" w:hint="eastAsia"/>
          <w:sz w:val="24"/>
        </w:rPr>
        <w:t xml:space="preserve"> with over 3 times</w:t>
      </w:r>
    </w:p>
    <w:p w:rsidR="00676DE9" w:rsidRDefault="00453735" w:rsidP="00B40BDA">
      <w:pPr>
        <w:numPr>
          <w:ilvl w:val="0"/>
          <w:numId w:val="2"/>
        </w:numPr>
        <w:suppressAutoHyphens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 xml:space="preserve">round 1989, </w:t>
      </w:r>
      <w:r w:rsidR="003A1343">
        <w:rPr>
          <w:rFonts w:ascii="Times New Roman" w:hAnsi="Times New Roman" w:hint="eastAsia"/>
          <w:sz w:val="24"/>
        </w:rPr>
        <w:t>Chief class officer of 6th grade at Ueno elementary school</w:t>
      </w:r>
    </w:p>
    <w:p w:rsidR="000B0F46" w:rsidRDefault="000B0F46" w:rsidP="000B0F46">
      <w:pPr>
        <w:suppressAutoHyphens w:val="0"/>
        <w:ind w:left="420"/>
        <w:rPr>
          <w:rFonts w:ascii="Times New Roman" w:hAnsi="Times New Roman"/>
          <w:sz w:val="24"/>
        </w:rPr>
      </w:pPr>
      <w:r w:rsidRPr="000B0F46">
        <w:rPr>
          <w:rFonts w:ascii="Times New Roman" w:hAnsi="Times New Roman"/>
          <w:sz w:val="24"/>
        </w:rPr>
        <w:t xml:space="preserve">Etc. </w:t>
      </w:r>
    </w:p>
    <w:p w:rsidR="001A6675" w:rsidRDefault="001A6675" w:rsidP="001A6675">
      <w:pPr>
        <w:suppressAutoHyphens w:val="0"/>
        <w:rPr>
          <w:rFonts w:ascii="Times New Roman" w:hAnsi="Times New Roman"/>
          <w:sz w:val="24"/>
        </w:rPr>
      </w:pPr>
    </w:p>
    <w:p w:rsidR="00B00191" w:rsidRDefault="006E3CE8" w:rsidP="00466158">
      <w:pPr>
        <w:suppressAutoHyphens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here are </w:t>
      </w:r>
      <w:r w:rsidR="00211146">
        <w:rPr>
          <w:rFonts w:ascii="Times New Roman" w:hAnsi="Times New Roman" w:hint="eastAsia"/>
          <w:sz w:val="24"/>
        </w:rPr>
        <w:t xml:space="preserve">temperately </w:t>
      </w:r>
      <w:r>
        <w:rPr>
          <w:rFonts w:ascii="Times New Roman" w:hAnsi="Times New Roman" w:hint="eastAsia"/>
          <w:sz w:val="24"/>
        </w:rPr>
        <w:t xml:space="preserve">omission items </w:t>
      </w:r>
      <w:r w:rsidR="00211146">
        <w:rPr>
          <w:rFonts w:ascii="Times New Roman" w:hAnsi="Times New Roman" w:hint="eastAsia"/>
          <w:sz w:val="24"/>
        </w:rPr>
        <w:t>as</w:t>
      </w:r>
      <w:r>
        <w:rPr>
          <w:rFonts w:ascii="Times New Roman" w:hAnsi="Times New Roman" w:hint="eastAsia"/>
          <w:sz w:val="24"/>
        </w:rPr>
        <w:t xml:space="preserve"> </w:t>
      </w:r>
      <w:r w:rsidRPr="006E3CE8">
        <w:rPr>
          <w:rFonts w:ascii="Times New Roman" w:hAnsi="Times New Roman"/>
          <w:sz w:val="24"/>
        </w:rPr>
        <w:t>Summarized Curriculum Vitae</w:t>
      </w:r>
    </w:p>
    <w:p w:rsidR="00B00191" w:rsidRDefault="008F53A9" w:rsidP="008F53A9">
      <w:pPr>
        <w:suppressAutoHyphens w:val="0"/>
        <w:wordWrap w:val="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 </w:t>
      </w:r>
      <w:proofErr w:type="gramStart"/>
      <w:r>
        <w:rPr>
          <w:rFonts w:ascii="Times New Roman" w:hAnsi="Times New Roman" w:hint="eastAsia"/>
          <w:sz w:val="24"/>
        </w:rPr>
        <w:t>with</w:t>
      </w:r>
      <w:proofErr w:type="gramEnd"/>
      <w:r>
        <w:rPr>
          <w:rFonts w:ascii="Times New Roman" w:hAnsi="Times New Roman" w:hint="eastAsia"/>
          <w:sz w:val="24"/>
        </w:rPr>
        <w:t xml:space="preserve"> regards</w:t>
      </w:r>
    </w:p>
    <w:sectPr w:rsidR="00B00191" w:rsidSect="007F2B0B">
      <w:headerReference w:type="default" r:id="rId8"/>
      <w:headerReference w:type="first" r:id="rId9"/>
      <w:footerReference w:type="first" r:id="rId10"/>
      <w:footnotePr>
        <w:pos w:val="beneathText"/>
      </w:footnotePr>
      <w:pgSz w:w="11907" w:h="16839" w:code="9"/>
      <w:pgMar w:top="1134" w:right="1134" w:bottom="1134" w:left="1418" w:header="567" w:footer="720" w:gutter="0"/>
      <w:cols w:space="720"/>
      <w:titlePg/>
      <w:docGrid w:type="linesAndChars" w:linePitch="53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6BF" w:rsidRDefault="009666BF">
      <w:r>
        <w:separator/>
      </w:r>
    </w:p>
  </w:endnote>
  <w:endnote w:type="continuationSeparator" w:id="0">
    <w:p w:rsidR="009666BF" w:rsidRDefault="00966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7B5" w:rsidRDefault="00E077B5">
    <w:pPr>
      <w:jc w:val="center"/>
      <w:rPr>
        <w:rFonts w:ascii="Times New Roman" w:hAnsi="Times New Roman" w:cs="Century"/>
        <w:sz w:val="16"/>
      </w:rPr>
    </w:pPr>
  </w:p>
  <w:p w:rsidR="009F78DB" w:rsidRDefault="009F78DB" w:rsidP="009F78DB">
    <w:pPr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HIROYUKI</w:t>
    </w:r>
    <w:r>
      <w:rPr>
        <w:rFonts w:ascii="Times New Roman" w:hAnsi="Times New Roman"/>
        <w:sz w:val="56"/>
      </w:rPr>
      <w:t xml:space="preserve"> </w:t>
    </w:r>
    <w:r>
      <w:rPr>
        <w:rFonts w:ascii="Times New Roman" w:hAnsi="Times New Roman"/>
        <w:sz w:val="24"/>
      </w:rPr>
      <w:t>ITO</w:t>
    </w:r>
  </w:p>
  <w:p w:rsidR="009F78DB" w:rsidRDefault="009F78DB" w:rsidP="009F78DB">
    <w:pPr>
      <w:jc w:val="center"/>
      <w:rPr>
        <w:rFonts w:ascii="Times New Roman" w:hAnsi="Times New Roman"/>
        <w:sz w:val="22"/>
      </w:rPr>
    </w:pPr>
    <w:r>
      <w:rPr>
        <w:rFonts w:ascii="Times New Roman" w:hAnsi="Times New Roman" w:hint="eastAsia"/>
        <w:sz w:val="22"/>
      </w:rPr>
      <w:t>Nagoya</w:t>
    </w:r>
    <w:r>
      <w:rPr>
        <w:rFonts w:ascii="Times New Roman" w:hAnsi="Times New Roman"/>
        <w:sz w:val="22"/>
      </w:rPr>
      <w:t xml:space="preserve"> </w:t>
    </w:r>
    <w:r>
      <w:rPr>
        <w:rFonts w:ascii="Times New Roman" w:hAnsi="Times New Roman" w:hint="eastAsia"/>
        <w:sz w:val="22"/>
      </w:rPr>
      <w:t>Aichi</w:t>
    </w:r>
    <w:r w:rsidR="00F65C23">
      <w:rPr>
        <w:rFonts w:ascii="Times New Roman" w:hAnsi="Times New Roman" w:hint="eastAsia"/>
        <w:sz w:val="22"/>
      </w:rPr>
      <w:t xml:space="preserve"> </w:t>
    </w:r>
    <w:r>
      <w:rPr>
        <w:rFonts w:ascii="Times New Roman" w:hAnsi="Times New Roman"/>
        <w:sz w:val="22"/>
      </w:rPr>
      <w:t>Japan</w:t>
    </w:r>
  </w:p>
  <w:p w:rsidR="00E077B5" w:rsidRPr="009F78DB" w:rsidRDefault="009F78DB" w:rsidP="009F78DB">
    <w:pPr>
      <w:jc w:val="center"/>
      <w:rPr>
        <w:rFonts w:ascii="Times New Roman" w:hAnsi="Times New Roman"/>
        <w:sz w:val="22"/>
        <w:lang w:val="fr-FR"/>
      </w:rPr>
    </w:pPr>
    <w:r>
      <w:rPr>
        <w:rFonts w:ascii="Times New Roman" w:hAnsi="Times New Roman"/>
        <w:sz w:val="22"/>
        <w:lang w:val="fr-FR"/>
      </w:rPr>
      <w:t>Mobile: + 81 90 24072765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6BF" w:rsidRDefault="009666BF">
      <w:r>
        <w:separator/>
      </w:r>
    </w:p>
  </w:footnote>
  <w:footnote w:type="continuationSeparator" w:id="0">
    <w:p w:rsidR="009666BF" w:rsidRDefault="00966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7B5" w:rsidRPr="00317F3F" w:rsidRDefault="00E077B5" w:rsidP="00317F3F">
    <w:pPr>
      <w:pStyle w:val="1"/>
      <w:tabs>
        <w:tab w:val="left" w:pos="4532"/>
        <w:tab w:val="left" w:pos="4738"/>
        <w:tab w:val="left" w:pos="5047"/>
      </w:tabs>
      <w:rPr>
        <w:rFonts w:ascii="Times New Roman" w:hAnsi="Times New Roman" w:cs="Century"/>
        <w:sz w:val="36"/>
      </w:rPr>
    </w:pPr>
  </w:p>
  <w:p w:rsidR="00E077B5" w:rsidRDefault="00F339E9">
    <w:pPr>
      <w:jc w:val="center"/>
      <w:rPr>
        <w:rFonts w:ascii="Times New Roman" w:hAnsi="Times New Roman" w:cs="Century"/>
        <w:b/>
        <w:sz w:val="36"/>
        <w:szCs w:val="36"/>
      </w:rPr>
    </w:pPr>
    <w:r>
      <w:rPr>
        <w:rFonts w:ascii="Times New Roman" w:hAnsi="Times New Roman" w:cs="Century" w:hint="eastAsia"/>
        <w:b/>
        <w:sz w:val="36"/>
        <w:szCs w:val="36"/>
      </w:rPr>
      <w:t>Resume</w:t>
    </w:r>
  </w:p>
  <w:p w:rsidR="00317F3F" w:rsidRDefault="00317F3F">
    <w:pPr>
      <w:jc w:val="center"/>
      <w:rPr>
        <w:rFonts w:ascii="Times New Roman" w:hAnsi="Times New Roman" w:cs="Century"/>
        <w:b/>
        <w:sz w:val="36"/>
        <w:szCs w:val="3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7B5" w:rsidRPr="00317F3F" w:rsidRDefault="00E077B5" w:rsidP="00317F3F">
    <w:pPr>
      <w:pStyle w:val="1"/>
      <w:tabs>
        <w:tab w:val="left" w:pos="4532"/>
        <w:tab w:val="left" w:pos="4738"/>
        <w:tab w:val="left" w:pos="5047"/>
      </w:tabs>
      <w:rPr>
        <w:rFonts w:ascii="Times New Roman" w:hAnsi="Times New Roman" w:cs="Century"/>
        <w:sz w:val="36"/>
      </w:rPr>
    </w:pPr>
  </w:p>
  <w:p w:rsidR="00E077B5" w:rsidRDefault="00F339E9">
    <w:pPr>
      <w:jc w:val="center"/>
      <w:rPr>
        <w:rFonts w:ascii="Times New Roman" w:hAnsi="Times New Roman" w:cs="Century"/>
        <w:b/>
        <w:sz w:val="36"/>
        <w:szCs w:val="36"/>
      </w:rPr>
    </w:pPr>
    <w:r>
      <w:rPr>
        <w:rFonts w:ascii="Times New Roman" w:hAnsi="Times New Roman" w:cs="Century" w:hint="eastAsia"/>
        <w:b/>
        <w:sz w:val="36"/>
        <w:szCs w:val="36"/>
      </w:rPr>
      <w:t>Resume</w:t>
    </w:r>
  </w:p>
  <w:p w:rsidR="00317F3F" w:rsidRDefault="00317F3F">
    <w:pPr>
      <w:jc w:val="center"/>
      <w:rPr>
        <w:rFonts w:ascii="Times New Roman" w:hAnsi="Times New Roman" w:cs="Century"/>
        <w:b/>
        <w:sz w:val="36"/>
        <w:szCs w:val="3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  <w:sz w:val="16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  <w:sz w:val="16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hAnsi="Times New Roman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  <w:sz w:val="16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000000C"/>
    <w:multiLevelType w:val="multilevel"/>
    <w:tmpl w:val="0000000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MS UI Gothic" w:hAnsi="Times New Roman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oNotTrackMoves/>
  <w:defaultTabStop w:val="851"/>
  <w:drawingGridHorizontalSpacing w:val="105"/>
  <w:drawingGridVerticalSpacing w:val="539"/>
  <w:displayHorizontalDrawingGridEvery w:val="0"/>
  <w:displayVertic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5056"/>
    <w:rsid w:val="00004422"/>
    <w:rsid w:val="00005056"/>
    <w:rsid w:val="00007C34"/>
    <w:rsid w:val="00016AB8"/>
    <w:rsid w:val="00017238"/>
    <w:rsid w:val="0003394D"/>
    <w:rsid w:val="00044297"/>
    <w:rsid w:val="00046D0B"/>
    <w:rsid w:val="00051B4F"/>
    <w:rsid w:val="00052D90"/>
    <w:rsid w:val="000539F8"/>
    <w:rsid w:val="00062FBA"/>
    <w:rsid w:val="00072CCF"/>
    <w:rsid w:val="00082F3F"/>
    <w:rsid w:val="00083749"/>
    <w:rsid w:val="00092304"/>
    <w:rsid w:val="00095C9C"/>
    <w:rsid w:val="000A0635"/>
    <w:rsid w:val="000A5453"/>
    <w:rsid w:val="000A6BD3"/>
    <w:rsid w:val="000A7950"/>
    <w:rsid w:val="000B0F46"/>
    <w:rsid w:val="000B20A1"/>
    <w:rsid w:val="000C201F"/>
    <w:rsid w:val="000C5698"/>
    <w:rsid w:val="000C610E"/>
    <w:rsid w:val="000D44E4"/>
    <w:rsid w:val="000D54D6"/>
    <w:rsid w:val="000D6D62"/>
    <w:rsid w:val="000E0132"/>
    <w:rsid w:val="000E0BC9"/>
    <w:rsid w:val="000E2DCC"/>
    <w:rsid w:val="000E37C1"/>
    <w:rsid w:val="000F336C"/>
    <w:rsid w:val="000F3570"/>
    <w:rsid w:val="000F6219"/>
    <w:rsid w:val="00103836"/>
    <w:rsid w:val="00107BD0"/>
    <w:rsid w:val="00122B00"/>
    <w:rsid w:val="001319DD"/>
    <w:rsid w:val="0013265A"/>
    <w:rsid w:val="00145C90"/>
    <w:rsid w:val="00152863"/>
    <w:rsid w:val="001548E8"/>
    <w:rsid w:val="00155EA5"/>
    <w:rsid w:val="00161706"/>
    <w:rsid w:val="0016211F"/>
    <w:rsid w:val="00165D92"/>
    <w:rsid w:val="001677CF"/>
    <w:rsid w:val="001721EF"/>
    <w:rsid w:val="0017419F"/>
    <w:rsid w:val="001817A3"/>
    <w:rsid w:val="00181AC2"/>
    <w:rsid w:val="00183D2C"/>
    <w:rsid w:val="0019174B"/>
    <w:rsid w:val="0019288D"/>
    <w:rsid w:val="00194F73"/>
    <w:rsid w:val="00197D40"/>
    <w:rsid w:val="00197D7E"/>
    <w:rsid w:val="001A2C46"/>
    <w:rsid w:val="001A3B7C"/>
    <w:rsid w:val="001A6675"/>
    <w:rsid w:val="001B21A5"/>
    <w:rsid w:val="001B243B"/>
    <w:rsid w:val="001B5DE4"/>
    <w:rsid w:val="001B6651"/>
    <w:rsid w:val="001B7102"/>
    <w:rsid w:val="001C16FE"/>
    <w:rsid w:val="001C27BA"/>
    <w:rsid w:val="001C5FB3"/>
    <w:rsid w:val="001D0FA8"/>
    <w:rsid w:val="001D19A4"/>
    <w:rsid w:val="001D6E1F"/>
    <w:rsid w:val="001E070C"/>
    <w:rsid w:val="001E1531"/>
    <w:rsid w:val="001E2DF3"/>
    <w:rsid w:val="001E6A51"/>
    <w:rsid w:val="00202CB2"/>
    <w:rsid w:val="002040A2"/>
    <w:rsid w:val="00211030"/>
    <w:rsid w:val="00211146"/>
    <w:rsid w:val="002124D4"/>
    <w:rsid w:val="00214446"/>
    <w:rsid w:val="00230360"/>
    <w:rsid w:val="0023607E"/>
    <w:rsid w:val="0023652D"/>
    <w:rsid w:val="00240720"/>
    <w:rsid w:val="00241909"/>
    <w:rsid w:val="00241DD1"/>
    <w:rsid w:val="0025242D"/>
    <w:rsid w:val="00252DFF"/>
    <w:rsid w:val="00254EA9"/>
    <w:rsid w:val="002630C9"/>
    <w:rsid w:val="0026424D"/>
    <w:rsid w:val="002649DC"/>
    <w:rsid w:val="00272D8D"/>
    <w:rsid w:val="00277063"/>
    <w:rsid w:val="0027768C"/>
    <w:rsid w:val="00283063"/>
    <w:rsid w:val="0029256E"/>
    <w:rsid w:val="002942D1"/>
    <w:rsid w:val="00296185"/>
    <w:rsid w:val="002A136C"/>
    <w:rsid w:val="002A1B95"/>
    <w:rsid w:val="002A314D"/>
    <w:rsid w:val="002A4138"/>
    <w:rsid w:val="002C3407"/>
    <w:rsid w:val="002C484C"/>
    <w:rsid w:val="002C4AED"/>
    <w:rsid w:val="002C52E1"/>
    <w:rsid w:val="002D36B8"/>
    <w:rsid w:val="002D5DFB"/>
    <w:rsid w:val="002D6010"/>
    <w:rsid w:val="002E2CEE"/>
    <w:rsid w:val="002F2138"/>
    <w:rsid w:val="002F40D6"/>
    <w:rsid w:val="002F5DF8"/>
    <w:rsid w:val="003006CD"/>
    <w:rsid w:val="0030507C"/>
    <w:rsid w:val="00306F37"/>
    <w:rsid w:val="00310D4D"/>
    <w:rsid w:val="003120FC"/>
    <w:rsid w:val="003147E5"/>
    <w:rsid w:val="00317F3F"/>
    <w:rsid w:val="0033109B"/>
    <w:rsid w:val="003358E5"/>
    <w:rsid w:val="00335932"/>
    <w:rsid w:val="003368EE"/>
    <w:rsid w:val="00341870"/>
    <w:rsid w:val="00352190"/>
    <w:rsid w:val="00360FB2"/>
    <w:rsid w:val="00382D3D"/>
    <w:rsid w:val="00383519"/>
    <w:rsid w:val="003840E1"/>
    <w:rsid w:val="003944D8"/>
    <w:rsid w:val="00397D63"/>
    <w:rsid w:val="003A1343"/>
    <w:rsid w:val="003A4D10"/>
    <w:rsid w:val="003A6886"/>
    <w:rsid w:val="003A7B9D"/>
    <w:rsid w:val="003B0CE7"/>
    <w:rsid w:val="003B2B8B"/>
    <w:rsid w:val="003B3712"/>
    <w:rsid w:val="003C517F"/>
    <w:rsid w:val="003C5A72"/>
    <w:rsid w:val="003C5A73"/>
    <w:rsid w:val="003D1176"/>
    <w:rsid w:val="003D133C"/>
    <w:rsid w:val="003D45C1"/>
    <w:rsid w:val="003E7751"/>
    <w:rsid w:val="003F5BCA"/>
    <w:rsid w:val="00407567"/>
    <w:rsid w:val="004102D0"/>
    <w:rsid w:val="00417495"/>
    <w:rsid w:val="004217FA"/>
    <w:rsid w:val="00422699"/>
    <w:rsid w:val="0043352C"/>
    <w:rsid w:val="00434949"/>
    <w:rsid w:val="00443E90"/>
    <w:rsid w:val="004467EC"/>
    <w:rsid w:val="00446AF1"/>
    <w:rsid w:val="00446C50"/>
    <w:rsid w:val="00451C55"/>
    <w:rsid w:val="00453735"/>
    <w:rsid w:val="00457A24"/>
    <w:rsid w:val="0046031F"/>
    <w:rsid w:val="004612B6"/>
    <w:rsid w:val="004641AE"/>
    <w:rsid w:val="00466158"/>
    <w:rsid w:val="0047035E"/>
    <w:rsid w:val="00480266"/>
    <w:rsid w:val="004834A4"/>
    <w:rsid w:val="00493DCB"/>
    <w:rsid w:val="00494873"/>
    <w:rsid w:val="0049601B"/>
    <w:rsid w:val="004A2518"/>
    <w:rsid w:val="004B163D"/>
    <w:rsid w:val="004B1CD7"/>
    <w:rsid w:val="004B4E80"/>
    <w:rsid w:val="004B5225"/>
    <w:rsid w:val="004B6423"/>
    <w:rsid w:val="004B788C"/>
    <w:rsid w:val="004C29DB"/>
    <w:rsid w:val="004D0EF9"/>
    <w:rsid w:val="004D13DB"/>
    <w:rsid w:val="004E3358"/>
    <w:rsid w:val="004E5F20"/>
    <w:rsid w:val="004F3C98"/>
    <w:rsid w:val="005013DD"/>
    <w:rsid w:val="0050275A"/>
    <w:rsid w:val="00502CF9"/>
    <w:rsid w:val="00503F56"/>
    <w:rsid w:val="00505C72"/>
    <w:rsid w:val="0050622B"/>
    <w:rsid w:val="005063CF"/>
    <w:rsid w:val="00507DA4"/>
    <w:rsid w:val="005203A7"/>
    <w:rsid w:val="00522722"/>
    <w:rsid w:val="00530337"/>
    <w:rsid w:val="005409A0"/>
    <w:rsid w:val="005415C0"/>
    <w:rsid w:val="00542885"/>
    <w:rsid w:val="00543AE8"/>
    <w:rsid w:val="005460CB"/>
    <w:rsid w:val="00546C4A"/>
    <w:rsid w:val="00547F3A"/>
    <w:rsid w:val="005500E6"/>
    <w:rsid w:val="00550322"/>
    <w:rsid w:val="005532E7"/>
    <w:rsid w:val="00565060"/>
    <w:rsid w:val="00571ECF"/>
    <w:rsid w:val="005722D2"/>
    <w:rsid w:val="00574281"/>
    <w:rsid w:val="00575852"/>
    <w:rsid w:val="00575A2A"/>
    <w:rsid w:val="00582F17"/>
    <w:rsid w:val="00591875"/>
    <w:rsid w:val="0059293E"/>
    <w:rsid w:val="0059437C"/>
    <w:rsid w:val="00595815"/>
    <w:rsid w:val="005B488E"/>
    <w:rsid w:val="005C69C7"/>
    <w:rsid w:val="005C7AED"/>
    <w:rsid w:val="005D431F"/>
    <w:rsid w:val="005D45FB"/>
    <w:rsid w:val="005E16D3"/>
    <w:rsid w:val="005E4F71"/>
    <w:rsid w:val="005E6B5B"/>
    <w:rsid w:val="005E714A"/>
    <w:rsid w:val="005F1BB2"/>
    <w:rsid w:val="005F4308"/>
    <w:rsid w:val="005F4B55"/>
    <w:rsid w:val="005F6D6D"/>
    <w:rsid w:val="00601A8A"/>
    <w:rsid w:val="00605497"/>
    <w:rsid w:val="0061505E"/>
    <w:rsid w:val="006153B0"/>
    <w:rsid w:val="00615764"/>
    <w:rsid w:val="00632F9F"/>
    <w:rsid w:val="00633630"/>
    <w:rsid w:val="00634E8F"/>
    <w:rsid w:val="0063578F"/>
    <w:rsid w:val="00637D22"/>
    <w:rsid w:val="0064170B"/>
    <w:rsid w:val="006468D1"/>
    <w:rsid w:val="0065568A"/>
    <w:rsid w:val="0066390C"/>
    <w:rsid w:val="00663AB7"/>
    <w:rsid w:val="006716FA"/>
    <w:rsid w:val="0067200C"/>
    <w:rsid w:val="006723F1"/>
    <w:rsid w:val="00672847"/>
    <w:rsid w:val="006757C6"/>
    <w:rsid w:val="00676DE9"/>
    <w:rsid w:val="00682B11"/>
    <w:rsid w:val="006832A2"/>
    <w:rsid w:val="0069011E"/>
    <w:rsid w:val="006934F0"/>
    <w:rsid w:val="00697D7C"/>
    <w:rsid w:val="006A0EEB"/>
    <w:rsid w:val="006B15EE"/>
    <w:rsid w:val="006B73AB"/>
    <w:rsid w:val="006C619C"/>
    <w:rsid w:val="006D30BE"/>
    <w:rsid w:val="006D5950"/>
    <w:rsid w:val="006E15E6"/>
    <w:rsid w:val="006E24EB"/>
    <w:rsid w:val="006E3CE8"/>
    <w:rsid w:val="006F2092"/>
    <w:rsid w:val="006F372C"/>
    <w:rsid w:val="00700D60"/>
    <w:rsid w:val="00715C3A"/>
    <w:rsid w:val="0072106B"/>
    <w:rsid w:val="00725892"/>
    <w:rsid w:val="007317F2"/>
    <w:rsid w:val="00740972"/>
    <w:rsid w:val="007524D1"/>
    <w:rsid w:val="00754F27"/>
    <w:rsid w:val="00757B6C"/>
    <w:rsid w:val="0076020A"/>
    <w:rsid w:val="00761D63"/>
    <w:rsid w:val="00775283"/>
    <w:rsid w:val="0078191D"/>
    <w:rsid w:val="007846CA"/>
    <w:rsid w:val="007849A6"/>
    <w:rsid w:val="0079036F"/>
    <w:rsid w:val="00791EC7"/>
    <w:rsid w:val="0079258C"/>
    <w:rsid w:val="007976AF"/>
    <w:rsid w:val="00797C2B"/>
    <w:rsid w:val="007A3D59"/>
    <w:rsid w:val="007A7245"/>
    <w:rsid w:val="007B445B"/>
    <w:rsid w:val="007C4C82"/>
    <w:rsid w:val="007C6440"/>
    <w:rsid w:val="007C6E8B"/>
    <w:rsid w:val="007D03BC"/>
    <w:rsid w:val="007D3996"/>
    <w:rsid w:val="007D5B29"/>
    <w:rsid w:val="007D7F35"/>
    <w:rsid w:val="007E12A9"/>
    <w:rsid w:val="007E6BAF"/>
    <w:rsid w:val="007F0016"/>
    <w:rsid w:val="007F1C70"/>
    <w:rsid w:val="007F2B0B"/>
    <w:rsid w:val="007F4656"/>
    <w:rsid w:val="007F51B2"/>
    <w:rsid w:val="007F6ACE"/>
    <w:rsid w:val="00811523"/>
    <w:rsid w:val="0081251A"/>
    <w:rsid w:val="00821926"/>
    <w:rsid w:val="008220FB"/>
    <w:rsid w:val="00823017"/>
    <w:rsid w:val="00826C15"/>
    <w:rsid w:val="00830F3A"/>
    <w:rsid w:val="008324FF"/>
    <w:rsid w:val="00832B89"/>
    <w:rsid w:val="00837F52"/>
    <w:rsid w:val="00851896"/>
    <w:rsid w:val="008606AF"/>
    <w:rsid w:val="00861AE1"/>
    <w:rsid w:val="0086345F"/>
    <w:rsid w:val="00866AC3"/>
    <w:rsid w:val="0086711B"/>
    <w:rsid w:val="00874129"/>
    <w:rsid w:val="00881644"/>
    <w:rsid w:val="008823CC"/>
    <w:rsid w:val="00887900"/>
    <w:rsid w:val="0089581E"/>
    <w:rsid w:val="00897613"/>
    <w:rsid w:val="008A6708"/>
    <w:rsid w:val="008A7737"/>
    <w:rsid w:val="008B46CF"/>
    <w:rsid w:val="008C1386"/>
    <w:rsid w:val="008D7292"/>
    <w:rsid w:val="008E0924"/>
    <w:rsid w:val="008E0C85"/>
    <w:rsid w:val="008E550B"/>
    <w:rsid w:val="008E62DD"/>
    <w:rsid w:val="008E62F6"/>
    <w:rsid w:val="008E7940"/>
    <w:rsid w:val="008F0D63"/>
    <w:rsid w:val="008F50CC"/>
    <w:rsid w:val="008F53A9"/>
    <w:rsid w:val="008F79C0"/>
    <w:rsid w:val="00905270"/>
    <w:rsid w:val="00907DAE"/>
    <w:rsid w:val="00913AB0"/>
    <w:rsid w:val="00916B4F"/>
    <w:rsid w:val="00916C2A"/>
    <w:rsid w:val="00931CFE"/>
    <w:rsid w:val="009342A7"/>
    <w:rsid w:val="00945465"/>
    <w:rsid w:val="0094660E"/>
    <w:rsid w:val="00947EFA"/>
    <w:rsid w:val="00953788"/>
    <w:rsid w:val="009548C8"/>
    <w:rsid w:val="00954AFE"/>
    <w:rsid w:val="00954CD0"/>
    <w:rsid w:val="009565CE"/>
    <w:rsid w:val="00956A6B"/>
    <w:rsid w:val="009610AF"/>
    <w:rsid w:val="00965213"/>
    <w:rsid w:val="009666BF"/>
    <w:rsid w:val="00973548"/>
    <w:rsid w:val="009B19CF"/>
    <w:rsid w:val="009B7F65"/>
    <w:rsid w:val="009C175B"/>
    <w:rsid w:val="009D1EAC"/>
    <w:rsid w:val="009D2559"/>
    <w:rsid w:val="009D7A10"/>
    <w:rsid w:val="009E4A7C"/>
    <w:rsid w:val="009F4D2C"/>
    <w:rsid w:val="009F78DB"/>
    <w:rsid w:val="00A00FDC"/>
    <w:rsid w:val="00A200C9"/>
    <w:rsid w:val="00A24CF5"/>
    <w:rsid w:val="00A3031B"/>
    <w:rsid w:val="00A31AE8"/>
    <w:rsid w:val="00A35BE7"/>
    <w:rsid w:val="00A4216A"/>
    <w:rsid w:val="00A448FA"/>
    <w:rsid w:val="00A51AB3"/>
    <w:rsid w:val="00A560B7"/>
    <w:rsid w:val="00A56D9F"/>
    <w:rsid w:val="00A56E78"/>
    <w:rsid w:val="00A62E0B"/>
    <w:rsid w:val="00A70D15"/>
    <w:rsid w:val="00A7250C"/>
    <w:rsid w:val="00A81A14"/>
    <w:rsid w:val="00A84FF8"/>
    <w:rsid w:val="00A876D3"/>
    <w:rsid w:val="00A900E6"/>
    <w:rsid w:val="00A906EF"/>
    <w:rsid w:val="00AA4978"/>
    <w:rsid w:val="00AA4EEF"/>
    <w:rsid w:val="00AA52B2"/>
    <w:rsid w:val="00AA79C0"/>
    <w:rsid w:val="00AB4C11"/>
    <w:rsid w:val="00AB658C"/>
    <w:rsid w:val="00AC0A43"/>
    <w:rsid w:val="00AD0BA8"/>
    <w:rsid w:val="00AD150B"/>
    <w:rsid w:val="00AD3831"/>
    <w:rsid w:val="00AD5713"/>
    <w:rsid w:val="00AE4B76"/>
    <w:rsid w:val="00AE69CC"/>
    <w:rsid w:val="00AE6AFF"/>
    <w:rsid w:val="00AF0051"/>
    <w:rsid w:val="00AF04F0"/>
    <w:rsid w:val="00AF08B8"/>
    <w:rsid w:val="00AF1A16"/>
    <w:rsid w:val="00AF259A"/>
    <w:rsid w:val="00AF65A3"/>
    <w:rsid w:val="00B00191"/>
    <w:rsid w:val="00B01EBE"/>
    <w:rsid w:val="00B03BEF"/>
    <w:rsid w:val="00B076B0"/>
    <w:rsid w:val="00B14A1B"/>
    <w:rsid w:val="00B2531A"/>
    <w:rsid w:val="00B31F2A"/>
    <w:rsid w:val="00B35D5E"/>
    <w:rsid w:val="00B35FB9"/>
    <w:rsid w:val="00B373D4"/>
    <w:rsid w:val="00B40BDA"/>
    <w:rsid w:val="00B40DF0"/>
    <w:rsid w:val="00B41E54"/>
    <w:rsid w:val="00B4427E"/>
    <w:rsid w:val="00B45C02"/>
    <w:rsid w:val="00B52B4F"/>
    <w:rsid w:val="00B60311"/>
    <w:rsid w:val="00B60E38"/>
    <w:rsid w:val="00B61774"/>
    <w:rsid w:val="00B61F4F"/>
    <w:rsid w:val="00B64C8E"/>
    <w:rsid w:val="00B70BB9"/>
    <w:rsid w:val="00B73454"/>
    <w:rsid w:val="00B761AD"/>
    <w:rsid w:val="00B813FD"/>
    <w:rsid w:val="00B8257A"/>
    <w:rsid w:val="00BA3561"/>
    <w:rsid w:val="00BA38C9"/>
    <w:rsid w:val="00BA3BE1"/>
    <w:rsid w:val="00BA54DF"/>
    <w:rsid w:val="00BB5F21"/>
    <w:rsid w:val="00BD2F88"/>
    <w:rsid w:val="00BD5438"/>
    <w:rsid w:val="00BE5204"/>
    <w:rsid w:val="00BF10EE"/>
    <w:rsid w:val="00BF32A8"/>
    <w:rsid w:val="00C0090C"/>
    <w:rsid w:val="00C01065"/>
    <w:rsid w:val="00C07423"/>
    <w:rsid w:val="00C1123D"/>
    <w:rsid w:val="00C12D19"/>
    <w:rsid w:val="00C24076"/>
    <w:rsid w:val="00C2533E"/>
    <w:rsid w:val="00C26018"/>
    <w:rsid w:val="00C3034E"/>
    <w:rsid w:val="00C30799"/>
    <w:rsid w:val="00C3523A"/>
    <w:rsid w:val="00C35C97"/>
    <w:rsid w:val="00C36DE9"/>
    <w:rsid w:val="00C40BFC"/>
    <w:rsid w:val="00C428F3"/>
    <w:rsid w:val="00C46CD0"/>
    <w:rsid w:val="00C55964"/>
    <w:rsid w:val="00C64C6B"/>
    <w:rsid w:val="00C66F6B"/>
    <w:rsid w:val="00C67500"/>
    <w:rsid w:val="00C70811"/>
    <w:rsid w:val="00C73429"/>
    <w:rsid w:val="00C755EA"/>
    <w:rsid w:val="00C7699C"/>
    <w:rsid w:val="00C7704C"/>
    <w:rsid w:val="00C84CFA"/>
    <w:rsid w:val="00C8727F"/>
    <w:rsid w:val="00C90C2C"/>
    <w:rsid w:val="00CA4288"/>
    <w:rsid w:val="00CA6673"/>
    <w:rsid w:val="00CA72A5"/>
    <w:rsid w:val="00CA78BB"/>
    <w:rsid w:val="00CB0988"/>
    <w:rsid w:val="00CB1C44"/>
    <w:rsid w:val="00CB71B2"/>
    <w:rsid w:val="00CC17D2"/>
    <w:rsid w:val="00CC4E5B"/>
    <w:rsid w:val="00CC6B33"/>
    <w:rsid w:val="00CE2DB0"/>
    <w:rsid w:val="00CF070A"/>
    <w:rsid w:val="00CF2621"/>
    <w:rsid w:val="00CF74CC"/>
    <w:rsid w:val="00D0079A"/>
    <w:rsid w:val="00D07F44"/>
    <w:rsid w:val="00D12359"/>
    <w:rsid w:val="00D128CC"/>
    <w:rsid w:val="00D13574"/>
    <w:rsid w:val="00D24AAD"/>
    <w:rsid w:val="00D25191"/>
    <w:rsid w:val="00D27D0C"/>
    <w:rsid w:val="00D30176"/>
    <w:rsid w:val="00D3040F"/>
    <w:rsid w:val="00D30FFE"/>
    <w:rsid w:val="00D327BE"/>
    <w:rsid w:val="00D5046B"/>
    <w:rsid w:val="00D50C08"/>
    <w:rsid w:val="00D528BF"/>
    <w:rsid w:val="00D5297C"/>
    <w:rsid w:val="00D562EA"/>
    <w:rsid w:val="00D568D4"/>
    <w:rsid w:val="00D574D6"/>
    <w:rsid w:val="00D60191"/>
    <w:rsid w:val="00D66EDE"/>
    <w:rsid w:val="00D67559"/>
    <w:rsid w:val="00D852C2"/>
    <w:rsid w:val="00D8592F"/>
    <w:rsid w:val="00D86FCE"/>
    <w:rsid w:val="00D90B3C"/>
    <w:rsid w:val="00D91702"/>
    <w:rsid w:val="00D92122"/>
    <w:rsid w:val="00D929DA"/>
    <w:rsid w:val="00DA4A56"/>
    <w:rsid w:val="00DA4E62"/>
    <w:rsid w:val="00DA60CD"/>
    <w:rsid w:val="00DB6B0E"/>
    <w:rsid w:val="00DC0E7C"/>
    <w:rsid w:val="00DD774A"/>
    <w:rsid w:val="00DE23A7"/>
    <w:rsid w:val="00E05A76"/>
    <w:rsid w:val="00E07460"/>
    <w:rsid w:val="00E077B5"/>
    <w:rsid w:val="00E12898"/>
    <w:rsid w:val="00E12DAD"/>
    <w:rsid w:val="00E13367"/>
    <w:rsid w:val="00E14117"/>
    <w:rsid w:val="00E14C30"/>
    <w:rsid w:val="00E164B0"/>
    <w:rsid w:val="00E2123B"/>
    <w:rsid w:val="00E21C8F"/>
    <w:rsid w:val="00E2317A"/>
    <w:rsid w:val="00E262C7"/>
    <w:rsid w:val="00E26CD8"/>
    <w:rsid w:val="00E30D7A"/>
    <w:rsid w:val="00E3688C"/>
    <w:rsid w:val="00E4652F"/>
    <w:rsid w:val="00E46B18"/>
    <w:rsid w:val="00E5015A"/>
    <w:rsid w:val="00E51989"/>
    <w:rsid w:val="00E54A46"/>
    <w:rsid w:val="00E61066"/>
    <w:rsid w:val="00E66998"/>
    <w:rsid w:val="00E7120F"/>
    <w:rsid w:val="00E93E29"/>
    <w:rsid w:val="00E93E62"/>
    <w:rsid w:val="00E972F9"/>
    <w:rsid w:val="00EA2B8E"/>
    <w:rsid w:val="00EB20B9"/>
    <w:rsid w:val="00EB422E"/>
    <w:rsid w:val="00EB7ADE"/>
    <w:rsid w:val="00EC1103"/>
    <w:rsid w:val="00EC3F7D"/>
    <w:rsid w:val="00EC4572"/>
    <w:rsid w:val="00EC6451"/>
    <w:rsid w:val="00ED62E1"/>
    <w:rsid w:val="00ED6503"/>
    <w:rsid w:val="00ED6BF5"/>
    <w:rsid w:val="00ED6ED8"/>
    <w:rsid w:val="00EE073F"/>
    <w:rsid w:val="00EE0C61"/>
    <w:rsid w:val="00EF02F3"/>
    <w:rsid w:val="00EF4036"/>
    <w:rsid w:val="00EF4FBB"/>
    <w:rsid w:val="00EF7D6F"/>
    <w:rsid w:val="00F0030F"/>
    <w:rsid w:val="00F041EE"/>
    <w:rsid w:val="00F048D8"/>
    <w:rsid w:val="00F13CE2"/>
    <w:rsid w:val="00F15D81"/>
    <w:rsid w:val="00F1641F"/>
    <w:rsid w:val="00F21926"/>
    <w:rsid w:val="00F33618"/>
    <w:rsid w:val="00F339E9"/>
    <w:rsid w:val="00F34C5C"/>
    <w:rsid w:val="00F36656"/>
    <w:rsid w:val="00F5028D"/>
    <w:rsid w:val="00F550CA"/>
    <w:rsid w:val="00F5589D"/>
    <w:rsid w:val="00F600A2"/>
    <w:rsid w:val="00F615E7"/>
    <w:rsid w:val="00F642B9"/>
    <w:rsid w:val="00F65C23"/>
    <w:rsid w:val="00F6618D"/>
    <w:rsid w:val="00F710B9"/>
    <w:rsid w:val="00F72C93"/>
    <w:rsid w:val="00F77630"/>
    <w:rsid w:val="00F82423"/>
    <w:rsid w:val="00F8360C"/>
    <w:rsid w:val="00F83D95"/>
    <w:rsid w:val="00F90DDF"/>
    <w:rsid w:val="00F919A0"/>
    <w:rsid w:val="00F932FA"/>
    <w:rsid w:val="00F93ECC"/>
    <w:rsid w:val="00F96E60"/>
    <w:rsid w:val="00F97BD2"/>
    <w:rsid w:val="00FB11D6"/>
    <w:rsid w:val="00FB15AE"/>
    <w:rsid w:val="00FB635A"/>
    <w:rsid w:val="00FB6CC0"/>
    <w:rsid w:val="00FB7703"/>
    <w:rsid w:val="00FC4712"/>
    <w:rsid w:val="00FD2227"/>
    <w:rsid w:val="00FD3A10"/>
    <w:rsid w:val="00FD6A8A"/>
    <w:rsid w:val="00FD7415"/>
    <w:rsid w:val="00FE3FCB"/>
    <w:rsid w:val="00FE531A"/>
    <w:rsid w:val="00FF0274"/>
    <w:rsid w:val="00FF7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1D6"/>
    <w:pPr>
      <w:widowControl w:val="0"/>
      <w:suppressAutoHyphens/>
      <w:jc w:val="both"/>
    </w:pPr>
    <w:rPr>
      <w:rFonts w:ascii="Century" w:hAnsi="Century"/>
      <w:kern w:val="1"/>
      <w:sz w:val="21"/>
    </w:rPr>
  </w:style>
  <w:style w:type="paragraph" w:styleId="1">
    <w:name w:val="heading 1"/>
    <w:basedOn w:val="a"/>
    <w:next w:val="a"/>
    <w:qFormat/>
    <w:rsid w:val="00FB11D6"/>
    <w:pPr>
      <w:keepNext/>
      <w:outlineLvl w:val="0"/>
    </w:pPr>
    <w:rPr>
      <w:b/>
    </w:rPr>
  </w:style>
  <w:style w:type="paragraph" w:styleId="2">
    <w:name w:val="heading 2"/>
    <w:basedOn w:val="a"/>
    <w:next w:val="10"/>
    <w:qFormat/>
    <w:rsid w:val="00FB11D6"/>
    <w:pPr>
      <w:keepNext/>
      <w:jc w:val="center"/>
      <w:outlineLvl w:val="1"/>
    </w:pPr>
    <w:rPr>
      <w:sz w:val="22"/>
      <w:u w:val="single"/>
    </w:rPr>
  </w:style>
  <w:style w:type="paragraph" w:styleId="3">
    <w:name w:val="heading 3"/>
    <w:basedOn w:val="a"/>
    <w:next w:val="10"/>
    <w:qFormat/>
    <w:rsid w:val="00FB11D6"/>
    <w:pPr>
      <w:keepNext/>
      <w:outlineLvl w:val="2"/>
    </w:pPr>
    <w:rPr>
      <w:b/>
      <w:sz w:val="22"/>
    </w:rPr>
  </w:style>
  <w:style w:type="paragraph" w:styleId="4">
    <w:name w:val="heading 4"/>
    <w:basedOn w:val="a"/>
    <w:next w:val="10"/>
    <w:qFormat/>
    <w:rsid w:val="00FB11D6"/>
    <w:pPr>
      <w:keepNext/>
      <w:jc w:val="center"/>
      <w:outlineLvl w:val="3"/>
    </w:pPr>
    <w:rPr>
      <w:b/>
      <w:sz w:val="22"/>
      <w:u w:val="single"/>
    </w:rPr>
  </w:style>
  <w:style w:type="paragraph" w:styleId="5">
    <w:name w:val="heading 5"/>
    <w:basedOn w:val="a"/>
    <w:next w:val="10"/>
    <w:qFormat/>
    <w:rsid w:val="00FB11D6"/>
    <w:pPr>
      <w:keepNext/>
      <w:jc w:val="center"/>
      <w:outlineLvl w:val="4"/>
    </w:pPr>
    <w:rPr>
      <w:b/>
      <w:sz w:val="22"/>
    </w:rPr>
  </w:style>
  <w:style w:type="paragraph" w:styleId="6">
    <w:name w:val="heading 6"/>
    <w:basedOn w:val="a"/>
    <w:next w:val="10"/>
    <w:qFormat/>
    <w:rsid w:val="00FB11D6"/>
    <w:pPr>
      <w:keepNext/>
      <w:outlineLvl w:val="5"/>
    </w:pPr>
    <w:rPr>
      <w:rFonts w:ascii="Times New Roman" w:hAnsi="Times New Roman"/>
      <w:b/>
      <w:sz w:val="24"/>
    </w:rPr>
  </w:style>
  <w:style w:type="paragraph" w:styleId="7">
    <w:name w:val="heading 7"/>
    <w:basedOn w:val="a"/>
    <w:next w:val="10"/>
    <w:qFormat/>
    <w:rsid w:val="00FB11D6"/>
    <w:pPr>
      <w:keepNext/>
      <w:outlineLvl w:val="6"/>
    </w:pPr>
    <w:rPr>
      <w:rFonts w:ascii="Times New Roman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FB11D6"/>
    <w:rPr>
      <w:rFonts w:ascii="Wingdings" w:hAnsi="Wingdings"/>
      <w:sz w:val="16"/>
    </w:rPr>
  </w:style>
  <w:style w:type="character" w:customStyle="1" w:styleId="WW8Num1z1">
    <w:name w:val="WW8Num1z1"/>
    <w:rsid w:val="00FB11D6"/>
    <w:rPr>
      <w:rFonts w:ascii="Wingdings" w:hAnsi="Wingdings"/>
    </w:rPr>
  </w:style>
  <w:style w:type="character" w:customStyle="1" w:styleId="WW8Num2z0">
    <w:name w:val="WW8Num2z0"/>
    <w:rsid w:val="00FB11D6"/>
    <w:rPr>
      <w:rFonts w:ascii="Wingdings" w:hAnsi="Wingdings"/>
      <w:sz w:val="16"/>
    </w:rPr>
  </w:style>
  <w:style w:type="character" w:customStyle="1" w:styleId="WW8Num2z1">
    <w:name w:val="WW8Num2z1"/>
    <w:rsid w:val="00FB11D6"/>
    <w:rPr>
      <w:rFonts w:ascii="Times New Roman" w:eastAsia="MS UI Gothic" w:hAnsi="Times New Roman"/>
    </w:rPr>
  </w:style>
  <w:style w:type="character" w:customStyle="1" w:styleId="WW8Num2z2">
    <w:name w:val="WW8Num2z2"/>
    <w:rsid w:val="00FB11D6"/>
    <w:rPr>
      <w:rFonts w:ascii="Wingdings" w:hAnsi="Wingdings"/>
    </w:rPr>
  </w:style>
  <w:style w:type="character" w:customStyle="1" w:styleId="WW8Num3z0">
    <w:name w:val="WW8Num3z0"/>
    <w:rsid w:val="00FB11D6"/>
    <w:rPr>
      <w:rFonts w:ascii="Wingdings" w:hAnsi="Wingdings"/>
      <w:sz w:val="16"/>
    </w:rPr>
  </w:style>
  <w:style w:type="character" w:customStyle="1" w:styleId="WW8Num3z1">
    <w:name w:val="WW8Num3z1"/>
    <w:rsid w:val="00FB11D6"/>
    <w:rPr>
      <w:rFonts w:ascii="Wingdings" w:hAnsi="Wingdings"/>
    </w:rPr>
  </w:style>
  <w:style w:type="character" w:customStyle="1" w:styleId="11">
    <w:name w:val="段落フォント1"/>
    <w:rsid w:val="00FB11D6"/>
  </w:style>
  <w:style w:type="character" w:styleId="a3">
    <w:name w:val="Hyperlink"/>
    <w:basedOn w:val="11"/>
    <w:semiHidden/>
    <w:rsid w:val="00FB11D6"/>
    <w:rPr>
      <w:color w:val="0000FF"/>
      <w:u w:val="single"/>
    </w:rPr>
  </w:style>
  <w:style w:type="character" w:styleId="a4">
    <w:name w:val="FollowedHyperlink"/>
    <w:basedOn w:val="11"/>
    <w:semiHidden/>
    <w:rsid w:val="00FB11D6"/>
    <w:rPr>
      <w:color w:val="800080"/>
      <w:u w:val="single"/>
    </w:rPr>
  </w:style>
  <w:style w:type="paragraph" w:customStyle="1" w:styleId="a5">
    <w:name w:val="見出し"/>
    <w:basedOn w:val="a"/>
    <w:next w:val="a6"/>
    <w:rsid w:val="00FB11D6"/>
    <w:pPr>
      <w:keepNext/>
      <w:spacing w:before="240" w:after="120"/>
    </w:pPr>
    <w:rPr>
      <w:rFonts w:ascii="Arial" w:eastAsia="ＭＳ Ｐゴシック" w:hAnsi="Arial" w:cs="Tahoma"/>
      <w:sz w:val="28"/>
      <w:szCs w:val="28"/>
    </w:rPr>
  </w:style>
  <w:style w:type="paragraph" w:styleId="a6">
    <w:name w:val="Body Text"/>
    <w:basedOn w:val="a"/>
    <w:semiHidden/>
    <w:rsid w:val="00FB11D6"/>
    <w:rPr>
      <w:rFonts w:ascii="Arial Narrow" w:hAnsi="Arial Narrow"/>
      <w:b/>
      <w:sz w:val="22"/>
    </w:rPr>
  </w:style>
  <w:style w:type="paragraph" w:styleId="a7">
    <w:name w:val="List"/>
    <w:basedOn w:val="a6"/>
    <w:semiHidden/>
    <w:rsid w:val="00FB11D6"/>
    <w:rPr>
      <w:rFonts w:cs="Tahoma"/>
    </w:rPr>
  </w:style>
  <w:style w:type="paragraph" w:customStyle="1" w:styleId="12">
    <w:name w:val="図表番号1"/>
    <w:basedOn w:val="a"/>
    <w:rsid w:val="00FB11D6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8">
    <w:name w:val="索引"/>
    <w:basedOn w:val="a"/>
    <w:rsid w:val="00FB11D6"/>
    <w:pPr>
      <w:suppressLineNumbers/>
    </w:pPr>
    <w:rPr>
      <w:rFonts w:cs="Tahoma"/>
    </w:rPr>
  </w:style>
  <w:style w:type="paragraph" w:styleId="a9">
    <w:name w:val="footer"/>
    <w:basedOn w:val="a"/>
    <w:semiHidden/>
    <w:rsid w:val="00FB11D6"/>
    <w:pPr>
      <w:tabs>
        <w:tab w:val="center" w:pos="4252"/>
        <w:tab w:val="right" w:pos="8504"/>
      </w:tabs>
      <w:snapToGrid w:val="0"/>
    </w:pPr>
  </w:style>
  <w:style w:type="paragraph" w:customStyle="1" w:styleId="10">
    <w:name w:val="標準インデント1"/>
    <w:basedOn w:val="a"/>
    <w:rsid w:val="00FB11D6"/>
    <w:pPr>
      <w:ind w:left="851"/>
    </w:pPr>
  </w:style>
  <w:style w:type="paragraph" w:styleId="aa">
    <w:name w:val="header"/>
    <w:basedOn w:val="a"/>
    <w:semiHidden/>
    <w:rsid w:val="00FB11D6"/>
    <w:pPr>
      <w:tabs>
        <w:tab w:val="center" w:pos="4252"/>
        <w:tab w:val="right" w:pos="8504"/>
      </w:tabs>
      <w:snapToGrid w:val="0"/>
    </w:pPr>
  </w:style>
  <w:style w:type="paragraph" w:styleId="ab">
    <w:name w:val="List Paragraph"/>
    <w:basedOn w:val="a"/>
    <w:uiPriority w:val="34"/>
    <w:qFormat/>
    <w:rsid w:val="000539F8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68D95-465F-4771-960F-4A3107DCF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神楽</dc:creator>
  <cp:lastModifiedBy> </cp:lastModifiedBy>
  <cp:revision>2</cp:revision>
  <cp:lastPrinted>2112-12-31T15:00:00Z</cp:lastPrinted>
  <dcterms:created xsi:type="dcterms:W3CDTF">2014-09-03T03:32:00Z</dcterms:created>
  <dcterms:modified xsi:type="dcterms:W3CDTF">2014-09-03T03:32:00Z</dcterms:modified>
</cp:coreProperties>
</file>